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430D" w14:textId="44200B57" w:rsidR="0015492D" w:rsidRPr="00A62FB4" w:rsidRDefault="0015492D">
      <w:pPr>
        <w:rPr>
          <w:lang w:val="en-US"/>
        </w:rPr>
      </w:pPr>
    </w:p>
    <w:tbl>
      <w:tblPr>
        <w:tblStyle w:val="TableGrid"/>
        <w:tblW w:w="0" w:type="auto"/>
        <w:jc w:val="center"/>
        <w:tblLook w:val="04A0" w:firstRow="1" w:lastRow="0" w:firstColumn="1" w:lastColumn="0" w:noHBand="0" w:noVBand="1"/>
      </w:tblPr>
      <w:tblGrid>
        <w:gridCol w:w="1080"/>
        <w:gridCol w:w="1196"/>
        <w:gridCol w:w="2151"/>
        <w:gridCol w:w="4526"/>
      </w:tblGrid>
      <w:tr w:rsidR="00C43CDA" w14:paraId="48CAD3FA" w14:textId="77777777" w:rsidTr="00264E92">
        <w:trPr>
          <w:jc w:val="center"/>
        </w:trPr>
        <w:tc>
          <w:tcPr>
            <w:tcW w:w="1080" w:type="dxa"/>
            <w:vAlign w:val="center"/>
          </w:tcPr>
          <w:p w14:paraId="47B20039" w14:textId="3C88E02A" w:rsidR="00C43CDA" w:rsidRPr="00644A54" w:rsidRDefault="00C43CDA" w:rsidP="00264E92">
            <w:pPr>
              <w:bidi/>
              <w:spacing w:before="0" w:after="0"/>
              <w:jc w:val="center"/>
              <w:rPr>
                <w:sz w:val="24"/>
                <w:szCs w:val="24"/>
              </w:rPr>
            </w:pPr>
            <w:bookmarkStart w:id="0" w:name="_Toc508697246"/>
            <w:r>
              <w:rPr>
                <w:sz w:val="24"/>
                <w:szCs w:val="24"/>
              </w:rPr>
              <w:t>BN</w:t>
            </w:r>
          </w:p>
        </w:tc>
        <w:tc>
          <w:tcPr>
            <w:tcW w:w="1196" w:type="dxa"/>
            <w:vAlign w:val="center"/>
          </w:tcPr>
          <w:p w14:paraId="12BF6B11" w14:textId="6CA07C50" w:rsidR="00C43CDA" w:rsidRPr="00644A54" w:rsidRDefault="00C43CDA" w:rsidP="00264E92">
            <w:pPr>
              <w:bidi/>
              <w:spacing w:before="0" w:after="0"/>
              <w:jc w:val="center"/>
              <w:rPr>
                <w:sz w:val="24"/>
                <w:szCs w:val="24"/>
              </w:rPr>
            </w:pPr>
            <w:r>
              <w:rPr>
                <w:sz w:val="24"/>
                <w:szCs w:val="24"/>
              </w:rPr>
              <w:t>Section</w:t>
            </w:r>
          </w:p>
        </w:tc>
        <w:tc>
          <w:tcPr>
            <w:tcW w:w="2151" w:type="dxa"/>
            <w:vAlign w:val="center"/>
          </w:tcPr>
          <w:p w14:paraId="547B3547" w14:textId="0176D1B8" w:rsidR="00C43CDA" w:rsidRPr="00644A54" w:rsidRDefault="00C43CDA" w:rsidP="00264E92">
            <w:pPr>
              <w:bidi/>
              <w:spacing w:before="0" w:after="0"/>
              <w:jc w:val="center"/>
              <w:rPr>
                <w:sz w:val="24"/>
                <w:szCs w:val="24"/>
              </w:rPr>
            </w:pPr>
            <w:r>
              <w:rPr>
                <w:sz w:val="24"/>
                <w:szCs w:val="24"/>
              </w:rPr>
              <w:t>Student ID</w:t>
            </w:r>
          </w:p>
        </w:tc>
        <w:tc>
          <w:tcPr>
            <w:tcW w:w="4526" w:type="dxa"/>
            <w:vAlign w:val="center"/>
          </w:tcPr>
          <w:p w14:paraId="15B7D749" w14:textId="1006C00D" w:rsidR="00C43CDA" w:rsidRPr="00644A54" w:rsidRDefault="00C43CDA"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C43CDA" w14:paraId="657D38E1" w14:textId="77777777" w:rsidTr="00264E92">
        <w:trPr>
          <w:jc w:val="center"/>
        </w:trPr>
        <w:tc>
          <w:tcPr>
            <w:tcW w:w="1080" w:type="dxa"/>
          </w:tcPr>
          <w:p w14:paraId="2832EA19" w14:textId="70750549" w:rsidR="00C43CDA" w:rsidRDefault="008E6708" w:rsidP="00AB31AB">
            <w:pPr>
              <w:keepNext/>
              <w:keepLines/>
              <w:bidi/>
              <w:spacing w:before="0" w:after="0"/>
              <w:jc w:val="center"/>
              <w:outlineLvl w:val="0"/>
              <w:rPr>
                <w:b/>
                <w:bCs/>
                <w:kern w:val="1"/>
                <w:sz w:val="30"/>
                <w:szCs w:val="32"/>
              </w:rPr>
            </w:pPr>
            <w:r>
              <w:rPr>
                <w:rFonts w:hint="cs"/>
                <w:b/>
                <w:bCs/>
                <w:kern w:val="1"/>
                <w:sz w:val="30"/>
                <w:szCs w:val="32"/>
                <w:rtl/>
              </w:rPr>
              <w:t>32</w:t>
            </w:r>
          </w:p>
        </w:tc>
        <w:tc>
          <w:tcPr>
            <w:tcW w:w="1196" w:type="dxa"/>
          </w:tcPr>
          <w:p w14:paraId="444B9779" w14:textId="642BAB1E" w:rsidR="00C43CDA" w:rsidRDefault="008E6708" w:rsidP="00AB31AB">
            <w:pPr>
              <w:keepNext/>
              <w:keepLines/>
              <w:bidi/>
              <w:spacing w:before="0" w:after="0"/>
              <w:jc w:val="center"/>
              <w:outlineLvl w:val="0"/>
              <w:rPr>
                <w:b/>
                <w:bCs/>
                <w:kern w:val="1"/>
                <w:sz w:val="30"/>
                <w:szCs w:val="32"/>
              </w:rPr>
            </w:pPr>
            <w:r>
              <w:rPr>
                <w:rFonts w:hint="cs"/>
                <w:b/>
                <w:bCs/>
                <w:kern w:val="1"/>
                <w:sz w:val="30"/>
                <w:szCs w:val="32"/>
                <w:rtl/>
              </w:rPr>
              <w:t>2</w:t>
            </w:r>
          </w:p>
        </w:tc>
        <w:tc>
          <w:tcPr>
            <w:tcW w:w="2151" w:type="dxa"/>
          </w:tcPr>
          <w:p w14:paraId="22FEE75B" w14:textId="60ECCB00" w:rsidR="00C43CDA" w:rsidRDefault="008E6708" w:rsidP="00AB31AB">
            <w:pPr>
              <w:keepNext/>
              <w:keepLines/>
              <w:bidi/>
              <w:spacing w:before="0" w:after="0"/>
              <w:jc w:val="center"/>
              <w:outlineLvl w:val="0"/>
              <w:rPr>
                <w:b/>
                <w:bCs/>
                <w:kern w:val="1"/>
                <w:sz w:val="30"/>
                <w:szCs w:val="32"/>
              </w:rPr>
            </w:pPr>
            <w:r>
              <w:rPr>
                <w:rFonts w:hint="cs"/>
                <w:b/>
                <w:bCs/>
                <w:kern w:val="1"/>
                <w:sz w:val="30"/>
                <w:szCs w:val="32"/>
                <w:rtl/>
              </w:rPr>
              <w:t>9220457</w:t>
            </w:r>
          </w:p>
        </w:tc>
        <w:tc>
          <w:tcPr>
            <w:tcW w:w="4526" w:type="dxa"/>
          </w:tcPr>
          <w:p w14:paraId="27FE6534" w14:textId="51D53431" w:rsidR="00C43CDA" w:rsidRDefault="008E6708" w:rsidP="00AB31AB">
            <w:pPr>
              <w:keepNext/>
              <w:keepLines/>
              <w:bidi/>
              <w:spacing w:before="0" w:after="0"/>
              <w:jc w:val="center"/>
              <w:outlineLvl w:val="0"/>
              <w:rPr>
                <w:b/>
                <w:bCs/>
                <w:kern w:val="1"/>
                <w:sz w:val="30"/>
                <w:szCs w:val="32"/>
                <w:lang w:bidi="ar-EG"/>
              </w:rPr>
            </w:pPr>
            <w:r>
              <w:rPr>
                <w:rFonts w:hint="cs"/>
                <w:b/>
                <w:bCs/>
                <w:kern w:val="1"/>
                <w:sz w:val="30"/>
                <w:szCs w:val="32"/>
                <w:rtl/>
                <w:lang w:bidi="ar-EG"/>
              </w:rPr>
              <w:t>عبدالرحم</w:t>
            </w:r>
            <w:r>
              <w:rPr>
                <w:rFonts w:hint="eastAsia"/>
                <w:b/>
                <w:bCs/>
                <w:kern w:val="1"/>
                <w:sz w:val="30"/>
                <w:szCs w:val="32"/>
                <w:rtl/>
                <w:lang w:bidi="ar-EG"/>
              </w:rPr>
              <w:t>ن</w:t>
            </w:r>
            <w:r>
              <w:rPr>
                <w:rFonts w:hint="cs"/>
                <w:b/>
                <w:bCs/>
                <w:kern w:val="1"/>
                <w:sz w:val="30"/>
                <w:szCs w:val="32"/>
                <w:rtl/>
                <w:lang w:bidi="ar-EG"/>
              </w:rPr>
              <w:t xml:space="preserve"> احمد محمد عبداللطي</w:t>
            </w:r>
            <w:r>
              <w:rPr>
                <w:rFonts w:hint="eastAsia"/>
                <w:b/>
                <w:bCs/>
                <w:kern w:val="1"/>
                <w:sz w:val="30"/>
                <w:szCs w:val="32"/>
                <w:rtl/>
                <w:lang w:bidi="ar-EG"/>
              </w:rPr>
              <w:t>ف</w:t>
            </w:r>
          </w:p>
        </w:tc>
      </w:tr>
      <w:tr w:rsidR="00C43CDA" w14:paraId="0CFE4F24" w14:textId="77777777" w:rsidTr="00264E92">
        <w:trPr>
          <w:jc w:val="center"/>
        </w:trPr>
        <w:tc>
          <w:tcPr>
            <w:tcW w:w="1080" w:type="dxa"/>
          </w:tcPr>
          <w:p w14:paraId="24AEA652" w14:textId="52FB7C68" w:rsidR="00C43CDA" w:rsidRDefault="004D200C" w:rsidP="00AB31AB">
            <w:pPr>
              <w:keepNext/>
              <w:keepLines/>
              <w:bidi/>
              <w:spacing w:after="0"/>
              <w:jc w:val="center"/>
              <w:outlineLvl w:val="0"/>
              <w:rPr>
                <w:b/>
                <w:bCs/>
                <w:kern w:val="1"/>
                <w:sz w:val="30"/>
                <w:szCs w:val="32"/>
                <w:rtl/>
              </w:rPr>
            </w:pPr>
            <w:r>
              <w:rPr>
                <w:b/>
                <w:bCs/>
                <w:kern w:val="1"/>
                <w:sz w:val="30"/>
                <w:szCs w:val="32"/>
              </w:rPr>
              <w:t>26</w:t>
            </w:r>
          </w:p>
        </w:tc>
        <w:tc>
          <w:tcPr>
            <w:tcW w:w="1196" w:type="dxa"/>
          </w:tcPr>
          <w:p w14:paraId="5B2F6124" w14:textId="140B6B3B" w:rsidR="00C43CDA" w:rsidRDefault="004D200C" w:rsidP="00AB31AB">
            <w:pPr>
              <w:keepNext/>
              <w:keepLines/>
              <w:bidi/>
              <w:spacing w:after="0"/>
              <w:jc w:val="center"/>
              <w:outlineLvl w:val="0"/>
              <w:rPr>
                <w:b/>
                <w:bCs/>
                <w:kern w:val="1"/>
                <w:sz w:val="30"/>
                <w:szCs w:val="32"/>
                <w:rtl/>
              </w:rPr>
            </w:pPr>
            <w:r>
              <w:rPr>
                <w:b/>
                <w:bCs/>
                <w:kern w:val="1"/>
                <w:sz w:val="30"/>
                <w:szCs w:val="32"/>
              </w:rPr>
              <w:t>1</w:t>
            </w:r>
          </w:p>
        </w:tc>
        <w:tc>
          <w:tcPr>
            <w:tcW w:w="2151" w:type="dxa"/>
          </w:tcPr>
          <w:p w14:paraId="43AE9B9D" w14:textId="630A0FC2" w:rsidR="00C43CDA" w:rsidRDefault="004D200C" w:rsidP="00AB31AB">
            <w:pPr>
              <w:keepNext/>
              <w:keepLines/>
              <w:bidi/>
              <w:spacing w:after="0"/>
              <w:jc w:val="center"/>
              <w:outlineLvl w:val="0"/>
              <w:rPr>
                <w:b/>
                <w:bCs/>
                <w:kern w:val="1"/>
                <w:sz w:val="30"/>
                <w:szCs w:val="32"/>
                <w:rtl/>
              </w:rPr>
            </w:pPr>
            <w:r>
              <w:rPr>
                <w:b/>
                <w:bCs/>
                <w:kern w:val="1"/>
                <w:sz w:val="30"/>
                <w:szCs w:val="32"/>
              </w:rPr>
              <w:t>9220145</w:t>
            </w:r>
          </w:p>
        </w:tc>
        <w:tc>
          <w:tcPr>
            <w:tcW w:w="4526" w:type="dxa"/>
          </w:tcPr>
          <w:p w14:paraId="1C94A157" w14:textId="0EF5D41D" w:rsidR="00C43CDA" w:rsidRDefault="008E6708" w:rsidP="00264E92">
            <w:pPr>
              <w:keepNext/>
              <w:keepLines/>
              <w:bidi/>
              <w:spacing w:after="0"/>
              <w:jc w:val="center"/>
              <w:outlineLvl w:val="0"/>
              <w:rPr>
                <w:b/>
                <w:bCs/>
                <w:kern w:val="1"/>
                <w:sz w:val="30"/>
                <w:szCs w:val="32"/>
                <w:rtl/>
                <w:lang w:bidi="ar-EG"/>
              </w:rPr>
            </w:pPr>
            <w:r>
              <w:rPr>
                <w:rFonts w:hint="cs"/>
                <w:b/>
                <w:bCs/>
                <w:kern w:val="1"/>
                <w:sz w:val="30"/>
                <w:szCs w:val="32"/>
                <w:rtl/>
                <w:lang w:bidi="ar-EG"/>
              </w:rPr>
              <w:t>اسلام فتحي محمد سليمان</w:t>
            </w:r>
          </w:p>
        </w:tc>
      </w:tr>
      <w:bookmarkEnd w:id="0"/>
    </w:tbl>
    <w:p w14:paraId="0C0E7CC5" w14:textId="61EFAF74" w:rsidR="008E6708" w:rsidRPr="008E6708" w:rsidRDefault="008E6708" w:rsidP="008E6708"/>
    <w:p w14:paraId="6D1326B2" w14:textId="72DE4C9B" w:rsidR="00390268" w:rsidRDefault="00264E92" w:rsidP="00644A54">
      <w:pPr>
        <w:pStyle w:val="Heading1"/>
        <w:tabs>
          <w:tab w:val="left" w:pos="432"/>
        </w:tabs>
        <w:spacing w:before="0" w:after="0" w:line="240" w:lineRule="auto"/>
        <w:rPr>
          <w:rtl/>
          <w:lang w:val="en-US"/>
        </w:rPr>
      </w:pPr>
      <w:r>
        <w:rPr>
          <w:lang w:val="en-US"/>
        </w:rPr>
        <w:t>System Design</w:t>
      </w:r>
    </w:p>
    <w:p w14:paraId="691A2820" w14:textId="5DBC9784" w:rsidR="008E6708" w:rsidRPr="008E6708" w:rsidRDefault="008E6708" w:rsidP="008E6708">
      <w:pPr>
        <w:rPr>
          <w:lang w:val="en-US"/>
        </w:rPr>
      </w:pPr>
    </w:p>
    <w:p w14:paraId="6B2B0EA0" w14:textId="270D826A" w:rsidR="00264E92" w:rsidRDefault="00250EEC" w:rsidP="00264E92">
      <w:pPr>
        <w:rPr>
          <w:sz w:val="24"/>
          <w:szCs w:val="24"/>
          <w:rtl/>
        </w:rPr>
      </w:pPr>
      <w:r>
        <w:rPr>
          <w:noProof/>
          <w:rtl/>
          <w:lang w:val="ar-SA"/>
        </w:rPr>
        <w:drawing>
          <wp:anchor distT="0" distB="0" distL="114300" distR="114300" simplePos="0" relativeHeight="251741184" behindDoc="0" locked="0" layoutInCell="1" allowOverlap="1" wp14:anchorId="79293C8C" wp14:editId="0DF3BD8F">
            <wp:simplePos x="0" y="0"/>
            <wp:positionH relativeFrom="margin">
              <wp:posOffset>160655</wp:posOffset>
            </wp:positionH>
            <wp:positionV relativeFrom="paragraph">
              <wp:posOffset>107315</wp:posOffset>
            </wp:positionV>
            <wp:extent cx="6393180" cy="552704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93180" cy="5527040"/>
                    </a:xfrm>
                    <a:prstGeom prst="rect">
                      <a:avLst/>
                    </a:prstGeom>
                  </pic:spPr>
                </pic:pic>
              </a:graphicData>
            </a:graphic>
            <wp14:sizeRelH relativeFrom="margin">
              <wp14:pctWidth>0</wp14:pctWidth>
            </wp14:sizeRelH>
            <wp14:sizeRelV relativeFrom="margin">
              <wp14:pctHeight>0</wp14:pctHeight>
            </wp14:sizeRelV>
          </wp:anchor>
        </w:drawing>
      </w:r>
      <w:r w:rsidR="00774530" w:rsidRPr="00774530">
        <w:rPr>
          <w:sz w:val="24"/>
          <w:szCs w:val="24"/>
        </w:rPr>
        <w:t>Here’s a flow chart of the system of</w:t>
      </w:r>
      <w:r w:rsidR="00774530">
        <w:rPr>
          <w:sz w:val="24"/>
          <w:szCs w:val="24"/>
        </w:rPr>
        <w:t xml:space="preserve"> </w:t>
      </w:r>
      <w:r w:rsidR="00774530" w:rsidRPr="00774530">
        <w:rPr>
          <w:sz w:val="24"/>
          <w:szCs w:val="24"/>
        </w:rPr>
        <w:t>RTOS Communicating Tasks</w:t>
      </w:r>
      <w:r w:rsidR="00602B75">
        <w:rPr>
          <w:sz w:val="24"/>
          <w:szCs w:val="24"/>
        </w:rPr>
        <w:t xml:space="preserve">: </w:t>
      </w:r>
    </w:p>
    <w:p w14:paraId="62A79656" w14:textId="13DCF692" w:rsidR="0015492D" w:rsidRDefault="0015492D" w:rsidP="00264E92">
      <w:pPr>
        <w:rPr>
          <w:rtl/>
        </w:rPr>
      </w:pPr>
    </w:p>
    <w:p w14:paraId="6073D329" w14:textId="5B92E689" w:rsidR="0015492D" w:rsidRDefault="0015492D" w:rsidP="00264E92">
      <w:pPr>
        <w:rPr>
          <w:rtl/>
        </w:rPr>
      </w:pPr>
    </w:p>
    <w:p w14:paraId="6DFF2904" w14:textId="10FF063F" w:rsidR="0015492D" w:rsidRDefault="0015492D" w:rsidP="00264E92">
      <w:pPr>
        <w:rPr>
          <w:rtl/>
        </w:rPr>
      </w:pPr>
    </w:p>
    <w:p w14:paraId="49ADC1AD" w14:textId="5D069D47" w:rsidR="0015492D" w:rsidRDefault="0015492D" w:rsidP="00264E92">
      <w:pPr>
        <w:rPr>
          <w:rtl/>
        </w:rPr>
      </w:pPr>
    </w:p>
    <w:p w14:paraId="5734C382" w14:textId="71B3187C" w:rsidR="0015492D" w:rsidRDefault="0015492D" w:rsidP="00264E92">
      <w:pPr>
        <w:rPr>
          <w:rtl/>
        </w:rPr>
      </w:pPr>
    </w:p>
    <w:p w14:paraId="2DB903DD" w14:textId="10330D5C" w:rsidR="0015492D" w:rsidRDefault="0015492D" w:rsidP="00264E92">
      <w:pPr>
        <w:rPr>
          <w:rtl/>
        </w:rPr>
      </w:pPr>
    </w:p>
    <w:p w14:paraId="067CA268" w14:textId="2201FEC3" w:rsidR="0015492D" w:rsidRDefault="0015492D" w:rsidP="00264E92">
      <w:pPr>
        <w:rPr>
          <w:rtl/>
        </w:rPr>
      </w:pPr>
    </w:p>
    <w:p w14:paraId="20D0AAD7" w14:textId="0036C02B" w:rsidR="0015492D" w:rsidRDefault="0015492D" w:rsidP="00264E92">
      <w:pPr>
        <w:rPr>
          <w:rtl/>
        </w:rPr>
      </w:pPr>
    </w:p>
    <w:p w14:paraId="4F76DEBA" w14:textId="017689F4" w:rsidR="0015492D" w:rsidRDefault="0015492D" w:rsidP="00264E92">
      <w:pPr>
        <w:rPr>
          <w:rtl/>
        </w:rPr>
      </w:pPr>
    </w:p>
    <w:p w14:paraId="4E97C82F" w14:textId="2FE78306" w:rsidR="0015492D" w:rsidRDefault="0015492D" w:rsidP="00264E92">
      <w:pPr>
        <w:rPr>
          <w:rtl/>
        </w:rPr>
      </w:pPr>
    </w:p>
    <w:p w14:paraId="5F9A4FC0" w14:textId="3DF25909" w:rsidR="0015492D" w:rsidRDefault="0015492D" w:rsidP="00264E92">
      <w:pPr>
        <w:rPr>
          <w:rtl/>
        </w:rPr>
      </w:pPr>
    </w:p>
    <w:p w14:paraId="154E7169" w14:textId="23FBA8A7" w:rsidR="0015492D" w:rsidRDefault="0015492D" w:rsidP="00264E92">
      <w:pPr>
        <w:rPr>
          <w:rtl/>
        </w:rPr>
      </w:pPr>
    </w:p>
    <w:p w14:paraId="1E86C1FD" w14:textId="32CCD6DC" w:rsidR="0015492D" w:rsidRDefault="0015492D" w:rsidP="00264E92">
      <w:pPr>
        <w:rPr>
          <w:rtl/>
        </w:rPr>
      </w:pPr>
    </w:p>
    <w:p w14:paraId="775B887D" w14:textId="0D902A0F" w:rsidR="0015492D" w:rsidRDefault="0015492D" w:rsidP="00264E92">
      <w:pPr>
        <w:rPr>
          <w:rtl/>
        </w:rPr>
      </w:pPr>
    </w:p>
    <w:p w14:paraId="6EAA44A8" w14:textId="28CB913F" w:rsidR="0015492D" w:rsidRDefault="0015492D" w:rsidP="00264E92"/>
    <w:p w14:paraId="01F5E976" w14:textId="77777777" w:rsidR="00774530" w:rsidRDefault="00774530" w:rsidP="00264E92"/>
    <w:p w14:paraId="6413A04C" w14:textId="77777777" w:rsidR="00774530" w:rsidRDefault="00774530" w:rsidP="00264E92">
      <w:pPr>
        <w:rPr>
          <w:rtl/>
        </w:rPr>
      </w:pPr>
    </w:p>
    <w:p w14:paraId="1EFEA200" w14:textId="77777777" w:rsidR="00774530" w:rsidRDefault="00774530" w:rsidP="00774530">
      <w:pPr>
        <w:rPr>
          <w:lang w:val="en-US"/>
        </w:rPr>
      </w:pPr>
    </w:p>
    <w:p w14:paraId="5E67250A" w14:textId="77777777" w:rsidR="00C83EA5" w:rsidRDefault="00C83EA5" w:rsidP="00774530">
      <w:pPr>
        <w:rPr>
          <w:lang w:val="en-US"/>
        </w:rPr>
      </w:pPr>
    </w:p>
    <w:p w14:paraId="727EE29D" w14:textId="77777777" w:rsidR="00C83EA5" w:rsidRDefault="00C83EA5" w:rsidP="00774530">
      <w:pPr>
        <w:rPr>
          <w:lang w:val="en-US"/>
        </w:rPr>
      </w:pPr>
    </w:p>
    <w:p w14:paraId="1500C5C6" w14:textId="77777777" w:rsidR="00C83EA5" w:rsidRDefault="00C83EA5" w:rsidP="00774530">
      <w:pPr>
        <w:rPr>
          <w:lang w:val="en-US"/>
        </w:rPr>
      </w:pPr>
    </w:p>
    <w:p w14:paraId="4E72AE45" w14:textId="090266EA" w:rsidR="00C83EA5" w:rsidRDefault="00C83EA5" w:rsidP="00774530">
      <w:pPr>
        <w:rPr>
          <w:lang w:val="en-US"/>
        </w:rPr>
      </w:pPr>
    </w:p>
    <w:p w14:paraId="7A506C06" w14:textId="3C32E6DD" w:rsidR="00C83EA5" w:rsidRDefault="00250EEC" w:rsidP="00774530">
      <w:pPr>
        <w:rPr>
          <w:lang w:val="en-US"/>
        </w:rPr>
      </w:pPr>
      <w:r>
        <w:rPr>
          <w:noProof/>
        </w:rPr>
        <mc:AlternateContent>
          <mc:Choice Requires="wps">
            <w:drawing>
              <wp:anchor distT="0" distB="0" distL="114300" distR="114300" simplePos="0" relativeHeight="251677696" behindDoc="0" locked="0" layoutInCell="1" allowOverlap="1" wp14:anchorId="44DB37E1" wp14:editId="07CF8D8C">
                <wp:simplePos x="0" y="0"/>
                <wp:positionH relativeFrom="margin">
                  <wp:align>center</wp:align>
                </wp:positionH>
                <wp:positionV relativeFrom="paragraph">
                  <wp:posOffset>118110</wp:posOffset>
                </wp:positionV>
                <wp:extent cx="1729740" cy="243840"/>
                <wp:effectExtent l="0" t="0" r="3810" b="3810"/>
                <wp:wrapNone/>
                <wp:docPr id="1722381442" name="Text Box 1"/>
                <wp:cNvGraphicFramePr/>
                <a:graphic xmlns:a="http://schemas.openxmlformats.org/drawingml/2006/main">
                  <a:graphicData uri="http://schemas.microsoft.com/office/word/2010/wordprocessingShape">
                    <wps:wsp>
                      <wps:cNvSpPr txBox="1"/>
                      <wps:spPr>
                        <a:xfrm>
                          <a:off x="0" y="0"/>
                          <a:ext cx="1729740" cy="243840"/>
                        </a:xfrm>
                        <a:prstGeom prst="rect">
                          <a:avLst/>
                        </a:prstGeom>
                        <a:solidFill>
                          <a:prstClr val="white"/>
                        </a:solidFill>
                        <a:ln>
                          <a:noFill/>
                        </a:ln>
                      </wps:spPr>
                      <wps:txbx>
                        <w:txbxContent>
                          <w:p w14:paraId="772D8B00" w14:textId="2142D0D6" w:rsidR="00FE06E3" w:rsidRPr="00406CD8" w:rsidRDefault="00FE06E3" w:rsidP="00FE06E3">
                            <w:pPr>
                              <w:pStyle w:val="Caption"/>
                              <w:rPr>
                                <w:noProof/>
                                <w:lang w:val="ar-SA"/>
                              </w:rPr>
                            </w:pPr>
                            <w:r>
                              <w:t xml:space="preserve">Flow chart </w:t>
                            </w:r>
                            <w:r>
                              <w:fldChar w:fldCharType="begin"/>
                            </w:r>
                            <w:r>
                              <w:instrText xml:space="preserve"> SEQ Flow_chart \* ARABIC </w:instrText>
                            </w:r>
                            <w:r>
                              <w:fldChar w:fldCharType="separate"/>
                            </w:r>
                            <w:r w:rsidR="00E05DF0">
                              <w:rPr>
                                <w:noProof/>
                              </w:rPr>
                              <w:t>1</w:t>
                            </w:r>
                            <w:r>
                              <w:fldChar w:fldCharType="end"/>
                            </w:r>
                            <w:r>
                              <w:rPr>
                                <w:lang w:val="en-US"/>
                              </w:rPr>
                              <w:t>: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B37E1" id="_x0000_t202" coordsize="21600,21600" o:spt="202" path="m,l,21600r21600,l21600,xe">
                <v:stroke joinstyle="miter"/>
                <v:path gradientshapeok="t" o:connecttype="rect"/>
              </v:shapetype>
              <v:shape id="Text Box 1" o:spid="_x0000_s1026" type="#_x0000_t202" style="position:absolute;left:0;text-align:left;margin-left:0;margin-top:9.3pt;width:136.2pt;height:19.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" stroked="f">
                <v:textbox inset="0,0,0,0">
                  <w:txbxContent>
                    <w:p w14:paraId="772D8B00" w14:textId="2142D0D6" w:rsidR="00FE06E3" w:rsidRPr="00406CD8" w:rsidRDefault="00FE06E3" w:rsidP="00FE06E3">
                      <w:pPr>
                        <w:pStyle w:val="Caption"/>
                        <w:rPr>
                          <w:noProof/>
                          <w:lang w:val="ar-SA"/>
                        </w:rPr>
                      </w:pPr>
                      <w:r>
                        <w:t xml:space="preserve">Flow chart </w:t>
                      </w:r>
                      <w:r>
                        <w:fldChar w:fldCharType="begin"/>
                      </w:r>
                      <w:r>
                        <w:instrText xml:space="preserve"> SEQ Flow_chart \* ARABIC </w:instrText>
                      </w:r>
                      <w:r>
                        <w:fldChar w:fldCharType="separate"/>
                      </w:r>
                      <w:r w:rsidR="00E05DF0">
                        <w:rPr>
                          <w:noProof/>
                        </w:rPr>
                        <w:t>1</w:t>
                      </w:r>
                      <w:r>
                        <w:fldChar w:fldCharType="end"/>
                      </w:r>
                      <w:r>
                        <w:rPr>
                          <w:lang w:val="en-US"/>
                        </w:rPr>
                        <w:t>: System Design</w:t>
                      </w:r>
                    </w:p>
                  </w:txbxContent>
                </v:textbox>
                <w10:wrap anchorx="margin"/>
              </v:shape>
            </w:pict>
          </mc:Fallback>
        </mc:AlternateContent>
      </w:r>
    </w:p>
    <w:p w14:paraId="30460A7D" w14:textId="66B4CEE3" w:rsidR="00FE06E3" w:rsidRPr="00774530" w:rsidRDefault="00FE06E3" w:rsidP="001D14D8">
      <w:pPr>
        <w:rPr>
          <w:lang w:val="en-US"/>
        </w:rPr>
      </w:pPr>
    </w:p>
    <w:p w14:paraId="04DD1EE1" w14:textId="31F65736" w:rsidR="00ED66FC" w:rsidRPr="00ED66FC" w:rsidRDefault="00774530" w:rsidP="00ED66FC">
      <w:pPr>
        <w:rPr>
          <w:b/>
          <w:bCs/>
          <w:sz w:val="28"/>
          <w:szCs w:val="28"/>
          <w:u w:val="single"/>
          <w:lang w:val="en-US"/>
        </w:rPr>
      </w:pPr>
      <w:r w:rsidRPr="00ED66FC">
        <w:rPr>
          <w:b/>
          <w:bCs/>
          <w:sz w:val="28"/>
          <w:szCs w:val="28"/>
          <w:u w:val="single"/>
          <w:lang w:val="en-US"/>
        </w:rPr>
        <w:t>Explanation:</w:t>
      </w:r>
    </w:p>
    <w:p w14:paraId="1C8F9247" w14:textId="035144D4" w:rsidR="00774530" w:rsidRDefault="00774530" w:rsidP="00C83EA5">
      <w:pPr>
        <w:rPr>
          <w:b/>
          <w:bCs/>
          <w:sz w:val="24"/>
          <w:szCs w:val="24"/>
        </w:rPr>
      </w:pPr>
      <w:r w:rsidRPr="00774530">
        <w:rPr>
          <w:sz w:val="24"/>
          <w:szCs w:val="24"/>
          <w:lang w:val="en-US"/>
        </w:rPr>
        <w:t>This flowchart details the steps of a program using the Free</w:t>
      </w:r>
      <w:r w:rsidR="001E11B7">
        <w:rPr>
          <w:sz w:val="24"/>
          <w:szCs w:val="24"/>
          <w:lang w:val="en-US"/>
        </w:rPr>
        <w:t>-</w:t>
      </w:r>
      <w:r w:rsidRPr="00774530">
        <w:rPr>
          <w:sz w:val="24"/>
          <w:szCs w:val="24"/>
          <w:lang w:val="en-US"/>
        </w:rPr>
        <w:t>RTOS operating system, involving creating semaphores, timers, tasks, and handling message queues.</w:t>
      </w:r>
      <w:r w:rsidR="00FE06E3" w:rsidRPr="00FE06E3">
        <w:rPr>
          <w:b/>
          <w:bCs/>
          <w:sz w:val="24"/>
          <w:szCs w:val="24"/>
        </w:rPr>
        <w:t xml:space="preserve"> </w:t>
      </w:r>
      <w:r w:rsidR="00FE06E3" w:rsidRPr="00274468">
        <w:rPr>
          <w:b/>
          <w:bCs/>
          <w:sz w:val="24"/>
          <w:szCs w:val="24"/>
        </w:rPr>
        <w:t>Here's a step-by-step explanation:</w:t>
      </w:r>
    </w:p>
    <w:p w14:paraId="313BC13E" w14:textId="77777777" w:rsidR="00ED66FC" w:rsidRPr="00774530" w:rsidRDefault="00ED66FC" w:rsidP="00C83EA5">
      <w:pPr>
        <w:rPr>
          <w:sz w:val="24"/>
          <w:szCs w:val="24"/>
          <w:lang w:val="en-US"/>
        </w:rPr>
      </w:pPr>
    </w:p>
    <w:p w14:paraId="7F2D66BB" w14:textId="77777777" w:rsidR="00ED66FC" w:rsidRDefault="001D14D8" w:rsidP="001D14D8">
      <w:pPr>
        <w:rPr>
          <w:sz w:val="24"/>
          <w:szCs w:val="24"/>
          <w:lang w:val="en-US"/>
        </w:rPr>
      </w:pPr>
      <w:r w:rsidRPr="001D14D8">
        <w:rPr>
          <w:b/>
          <w:bCs/>
          <w:sz w:val="24"/>
          <w:szCs w:val="24"/>
          <w:lang w:val="en-US"/>
        </w:rPr>
        <w:t>Start:</w:t>
      </w:r>
      <w:r w:rsidRPr="001D14D8">
        <w:rPr>
          <w:sz w:val="24"/>
          <w:szCs w:val="24"/>
          <w:lang w:val="en-US"/>
        </w:rPr>
        <w:t xml:space="preserve"> </w:t>
      </w:r>
    </w:p>
    <w:p w14:paraId="3BB047D9" w14:textId="5C713C91" w:rsidR="001D14D8" w:rsidRDefault="001D14D8" w:rsidP="001D14D8">
      <w:pPr>
        <w:rPr>
          <w:sz w:val="24"/>
          <w:szCs w:val="24"/>
          <w:lang w:val="en-US"/>
        </w:rPr>
      </w:pPr>
      <w:r w:rsidRPr="001D14D8">
        <w:rPr>
          <w:sz w:val="24"/>
          <w:szCs w:val="24"/>
          <w:lang w:val="en-US"/>
        </w:rPr>
        <w:t xml:space="preserve">Include the necessary </w:t>
      </w:r>
      <w:r w:rsidRPr="001D14D8">
        <w:rPr>
          <w:b/>
          <w:bCs/>
          <w:sz w:val="24"/>
          <w:szCs w:val="24"/>
          <w:lang w:val="en-US"/>
        </w:rPr>
        <w:t>Free</w:t>
      </w:r>
      <w:r w:rsidR="001E11B7">
        <w:rPr>
          <w:b/>
          <w:bCs/>
          <w:sz w:val="24"/>
          <w:szCs w:val="24"/>
          <w:lang w:val="en-US"/>
        </w:rPr>
        <w:t>-</w:t>
      </w:r>
      <w:r w:rsidRPr="001D14D8">
        <w:rPr>
          <w:b/>
          <w:bCs/>
          <w:sz w:val="24"/>
          <w:szCs w:val="24"/>
          <w:lang w:val="en-US"/>
        </w:rPr>
        <w:t>RTOS</w:t>
      </w:r>
      <w:r w:rsidRPr="001D14D8">
        <w:rPr>
          <w:sz w:val="24"/>
          <w:szCs w:val="24"/>
          <w:lang w:val="en-US"/>
        </w:rPr>
        <w:t xml:space="preserve"> header files. Define constants and declare the global variables needed for the program, define bounds and other required.</w:t>
      </w:r>
    </w:p>
    <w:p w14:paraId="1DA8E435" w14:textId="77777777" w:rsidR="003A434A" w:rsidRDefault="003A434A" w:rsidP="001D14D8">
      <w:pPr>
        <w:rPr>
          <w:sz w:val="24"/>
          <w:szCs w:val="24"/>
          <w:lang w:val="en-US"/>
        </w:rPr>
      </w:pPr>
    </w:p>
    <w:p w14:paraId="3DFAD93A" w14:textId="77777777" w:rsidR="003A434A" w:rsidRDefault="003A434A" w:rsidP="001D14D8">
      <w:pPr>
        <w:rPr>
          <w:sz w:val="24"/>
          <w:szCs w:val="24"/>
          <w:lang w:val="en-US"/>
        </w:rPr>
      </w:pPr>
    </w:p>
    <w:p w14:paraId="0B3A0350" w14:textId="77777777" w:rsidR="00ED66FC" w:rsidRPr="001D14D8" w:rsidRDefault="00ED66FC" w:rsidP="001D14D8">
      <w:pPr>
        <w:rPr>
          <w:sz w:val="24"/>
          <w:szCs w:val="24"/>
          <w:lang w:val="en-US"/>
        </w:rPr>
      </w:pPr>
    </w:p>
    <w:p w14:paraId="74C12014" w14:textId="77777777" w:rsidR="001D14D8" w:rsidRPr="001D14D8" w:rsidRDefault="001D14D8" w:rsidP="001D14D8">
      <w:pPr>
        <w:rPr>
          <w:b/>
          <w:bCs/>
          <w:sz w:val="24"/>
          <w:szCs w:val="24"/>
          <w:lang w:val="en-US"/>
        </w:rPr>
      </w:pPr>
      <w:r w:rsidRPr="001D14D8">
        <w:rPr>
          <w:b/>
          <w:bCs/>
          <w:sz w:val="24"/>
          <w:szCs w:val="24"/>
          <w:lang w:val="en-US"/>
        </w:rPr>
        <w:lastRenderedPageBreak/>
        <w:t xml:space="preserve">Main Operation: </w:t>
      </w:r>
    </w:p>
    <w:p w14:paraId="2FF88DB6" w14:textId="1F5592BC" w:rsidR="001D14D8" w:rsidRPr="001D14D8" w:rsidRDefault="001D14D8" w:rsidP="001D14D8">
      <w:pPr>
        <w:pStyle w:val="ListParagraph"/>
        <w:numPr>
          <w:ilvl w:val="0"/>
          <w:numId w:val="26"/>
        </w:numPr>
        <w:rPr>
          <w:noProof/>
          <w:sz w:val="24"/>
          <w:szCs w:val="24"/>
          <w:lang w:val="en-US"/>
        </w:rPr>
      </w:pPr>
      <w:r w:rsidRPr="001D14D8">
        <w:rPr>
          <w:noProof/>
          <w:sz w:val="24"/>
          <w:szCs w:val="24"/>
          <w:lang w:val="en-US"/>
        </w:rPr>
        <w:t>Call the createQueue() function to create the message queue, the createsemaphore() function to create the necessary semaphores, the create_sender_timer() to create timers for sender tasks, and create_reciver_timer() to create a timer for the receiver task, the create_sender_task() to create tasks for sending operations and create_reciver_task() to create the task for receiving operations, start_timers() to start all the created timers.</w:t>
      </w:r>
    </w:p>
    <w:p w14:paraId="6D614F10" w14:textId="1D1CA5AB" w:rsidR="001D14D8" w:rsidRPr="001D14D8" w:rsidRDefault="001D14D8" w:rsidP="001D14D8">
      <w:pPr>
        <w:pStyle w:val="ListParagraph"/>
        <w:numPr>
          <w:ilvl w:val="0"/>
          <w:numId w:val="26"/>
        </w:numPr>
        <w:rPr>
          <w:sz w:val="24"/>
          <w:szCs w:val="24"/>
          <w:lang w:val="en-US"/>
        </w:rPr>
      </w:pPr>
      <w:r w:rsidRPr="001D14D8">
        <w:rPr>
          <w:sz w:val="24"/>
          <w:szCs w:val="24"/>
          <w:lang w:val="en-US"/>
        </w:rPr>
        <w:t xml:space="preserve">After each of these functions we check if the semaphores were successfully created, if not, the program ends with a failure message. </w:t>
      </w:r>
    </w:p>
    <w:p w14:paraId="4EC6EB11" w14:textId="448A9434" w:rsidR="00602B75" w:rsidRPr="001D14D8" w:rsidRDefault="001D14D8" w:rsidP="001D14D8">
      <w:pPr>
        <w:pStyle w:val="ListParagraph"/>
        <w:numPr>
          <w:ilvl w:val="0"/>
          <w:numId w:val="26"/>
        </w:numPr>
        <w:rPr>
          <w:sz w:val="24"/>
          <w:szCs w:val="24"/>
          <w:lang w:val="en-US"/>
        </w:rPr>
      </w:pPr>
      <w:r>
        <w:rPr>
          <w:noProof/>
        </w:rPr>
        <mc:AlternateContent>
          <mc:Choice Requires="wps">
            <w:drawing>
              <wp:anchor distT="0" distB="0" distL="114300" distR="114300" simplePos="0" relativeHeight="251726848" behindDoc="0" locked="0" layoutInCell="1" allowOverlap="1" wp14:anchorId="543FBBC7" wp14:editId="7B078D6A">
                <wp:simplePos x="0" y="0"/>
                <wp:positionH relativeFrom="margin">
                  <wp:align>center</wp:align>
                </wp:positionH>
                <wp:positionV relativeFrom="paragraph">
                  <wp:posOffset>2835910</wp:posOffset>
                </wp:positionV>
                <wp:extent cx="2042160" cy="220980"/>
                <wp:effectExtent l="0" t="0" r="0" b="7620"/>
                <wp:wrapTopAndBottom/>
                <wp:docPr id="1426838876" name="Text Box 1"/>
                <wp:cNvGraphicFramePr/>
                <a:graphic xmlns:a="http://schemas.openxmlformats.org/drawingml/2006/main">
                  <a:graphicData uri="http://schemas.microsoft.com/office/word/2010/wordprocessingShape">
                    <wps:wsp>
                      <wps:cNvSpPr txBox="1"/>
                      <wps:spPr>
                        <a:xfrm>
                          <a:off x="0" y="0"/>
                          <a:ext cx="2042160" cy="220980"/>
                        </a:xfrm>
                        <a:prstGeom prst="rect">
                          <a:avLst/>
                        </a:prstGeom>
                        <a:solidFill>
                          <a:prstClr val="white"/>
                        </a:solidFill>
                        <a:ln>
                          <a:noFill/>
                        </a:ln>
                      </wps:spPr>
                      <wps:txbx>
                        <w:txbxContent>
                          <w:p w14:paraId="27A32594" w14:textId="49E24958" w:rsidR="00602B75" w:rsidRPr="00E45992"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1</w:t>
                            </w:r>
                            <w:r>
                              <w:fldChar w:fldCharType="end"/>
                            </w:r>
                            <w:r>
                              <w:rPr>
                                <w:lang w:val="en-US"/>
                              </w:rPr>
                              <w:t>: Create Semaphore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BBC7" id="_x0000_s1027" type="#_x0000_t202" style="position:absolute;left:0;text-align:left;margin-left:0;margin-top:223.3pt;width:160.8pt;height:17.4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" stroked="f">
                <v:textbox inset="0,0,0,0">
                  <w:txbxContent>
                    <w:p w14:paraId="27A32594" w14:textId="49E24958" w:rsidR="00602B75" w:rsidRPr="00E45992"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1</w:t>
                      </w:r>
                      <w:r>
                        <w:fldChar w:fldCharType="end"/>
                      </w:r>
                      <w:r>
                        <w:rPr>
                          <w:lang w:val="en-US"/>
                        </w:rPr>
                        <w:t>: Create Semaphore Code</w:t>
                      </w:r>
                    </w:p>
                  </w:txbxContent>
                </v:textbox>
                <w10:wrap type="topAndBottom" anchorx="margin"/>
              </v:shape>
            </w:pict>
          </mc:Fallback>
        </mc:AlternateContent>
      </w:r>
      <w:r>
        <w:rPr>
          <w:noProof/>
        </w:rPr>
        <mc:AlternateContent>
          <mc:Choice Requires="wps">
            <w:drawing>
              <wp:anchor distT="0" distB="0" distL="0" distR="0" simplePos="0" relativeHeight="251724800" behindDoc="1" locked="0" layoutInCell="1" allowOverlap="1" wp14:anchorId="3D423FC0" wp14:editId="2B7D1D89">
                <wp:simplePos x="0" y="0"/>
                <wp:positionH relativeFrom="margin">
                  <wp:align>center</wp:align>
                </wp:positionH>
                <wp:positionV relativeFrom="paragraph">
                  <wp:posOffset>243494</wp:posOffset>
                </wp:positionV>
                <wp:extent cx="4876800" cy="2543810"/>
                <wp:effectExtent l="0" t="0" r="19050" b="27940"/>
                <wp:wrapTopAndBottom/>
                <wp:docPr id="1171323272"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0" cy="2543810"/>
                        </a:xfrm>
                        <a:prstGeom prst="rect">
                          <a:avLst/>
                        </a:prstGeom>
                        <a:ln w="12700">
                          <a:solidFill>
                            <a:srgbClr val="000000"/>
                          </a:solidFill>
                          <a:prstDash val="solid"/>
                        </a:ln>
                      </wps:spPr>
                      <wps:txbx>
                        <w:txbxContent>
                          <w:p w14:paraId="125BF71C"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void createsemaphore(void)</w:t>
                            </w:r>
                          </w:p>
                          <w:p w14:paraId="6D239B1A"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{for (int i = 0; i &lt; 3; i++)</w:t>
                            </w:r>
                          </w:p>
                          <w:p w14:paraId="0A021B8D"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 xSenderSemaphores[i] = xSemaphoreCreateBinary();</w:t>
                            </w:r>
                          </w:p>
                          <w:p w14:paraId="0DE7A14E"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if (xSenderSemaphores[i] == NULL)</w:t>
                            </w:r>
                          </w:p>
                          <w:p w14:paraId="0A23DFD7"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{trace_printf("Failed to create sender semaphore %d\n", i);</w:t>
                            </w:r>
                          </w:p>
                          <w:p w14:paraId="1D4EFEE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exit(0); }}</w:t>
                            </w:r>
                          </w:p>
                          <w:p w14:paraId="7A963F9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xReceiverSemaphore = xSemaphoreCreateBinary();</w:t>
                            </w:r>
                          </w:p>
                          <w:p w14:paraId="71130D06"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if (xReceiverSemaphore == NULL)</w:t>
                            </w:r>
                          </w:p>
                          <w:p w14:paraId="02E798C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 trace_printf("Failed to create receiver semaphore\n");</w:t>
                            </w:r>
                          </w:p>
                          <w:p w14:paraId="09DD4FBC" w14:textId="77777777" w:rsidR="00602B75" w:rsidRPr="00FE06E3" w:rsidRDefault="00602B75" w:rsidP="00602B75">
                            <w:pPr>
                              <w:rPr>
                                <w:rStyle w:val="Strong"/>
                                <w:b w:val="0"/>
                                <w:bCs w:val="0"/>
                                <w:noProof/>
                                <w:sz w:val="24"/>
                                <w:szCs w:val="24"/>
                              </w:rPr>
                            </w:pPr>
                            <w:r w:rsidRPr="005716E4">
                              <w:rPr>
                                <w:rStyle w:val="Strong"/>
                                <w:b w:val="0"/>
                                <w:bCs w:val="0"/>
                                <w:noProof/>
                                <w:sz w:val="24"/>
                                <w:szCs w:val="24"/>
                              </w:rPr>
                              <w:t xml:space="preserve">        exit(0);}}</w:t>
                            </w:r>
                          </w:p>
                          <w:p w14:paraId="0A488451" w14:textId="77777777" w:rsidR="00602B75" w:rsidRDefault="00602B75" w:rsidP="00602B75">
                            <w:pPr>
                              <w:spacing w:before="127"/>
                              <w:ind w:left="79"/>
                              <w:rPr>
                                <w:rFonts w:ascii="Courier New"/>
                                <w:sz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423FC0" id="Textbox 9" o:spid="_x0000_s1028" type="#_x0000_t202" style="position:absolute;left:0;text-align:left;margin-left:0;margin-top:19.15pt;width:384pt;height:200.3pt;z-index:-25159168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" filled="f" strokeweight="1pt">
                <v:path arrowok="t"/>
                <v:textbox inset="0,0,0,0">
                  <w:txbxContent>
                    <w:p w14:paraId="125BF71C"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void createsemaphore(void)</w:t>
                      </w:r>
                    </w:p>
                    <w:p w14:paraId="6D239B1A"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{for (int i = 0; i &lt; 3; i++)</w:t>
                      </w:r>
                    </w:p>
                    <w:p w14:paraId="0A021B8D"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 xSenderSemaphores[i] = xSemaphoreCreateBinary();</w:t>
                      </w:r>
                    </w:p>
                    <w:p w14:paraId="0DE7A14E"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if (xSenderSemaphores[i] == NULL)</w:t>
                      </w:r>
                    </w:p>
                    <w:p w14:paraId="0A23DFD7"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{trace_printf("Failed to create sender semaphore %d\n", i);</w:t>
                      </w:r>
                    </w:p>
                    <w:p w14:paraId="1D4EFEE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exit(0); }}</w:t>
                      </w:r>
                    </w:p>
                    <w:p w14:paraId="7A963F9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xReceiverSemaphore = xSemaphoreCreateBinary();</w:t>
                      </w:r>
                    </w:p>
                    <w:p w14:paraId="71130D06"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if (xReceiverSemaphore == NULL)</w:t>
                      </w:r>
                    </w:p>
                    <w:p w14:paraId="02E798CB" w14:textId="77777777" w:rsidR="00602B75" w:rsidRPr="005716E4" w:rsidRDefault="00602B75" w:rsidP="00602B75">
                      <w:pPr>
                        <w:rPr>
                          <w:rStyle w:val="Strong"/>
                          <w:b w:val="0"/>
                          <w:bCs w:val="0"/>
                          <w:noProof/>
                          <w:sz w:val="24"/>
                          <w:szCs w:val="24"/>
                        </w:rPr>
                      </w:pPr>
                      <w:r w:rsidRPr="005716E4">
                        <w:rPr>
                          <w:rStyle w:val="Strong"/>
                          <w:b w:val="0"/>
                          <w:bCs w:val="0"/>
                          <w:noProof/>
                          <w:sz w:val="24"/>
                          <w:szCs w:val="24"/>
                        </w:rPr>
                        <w:t xml:space="preserve">    { trace_printf("Failed to create receiver semaphore\n");</w:t>
                      </w:r>
                    </w:p>
                    <w:p w14:paraId="09DD4FBC" w14:textId="77777777" w:rsidR="00602B75" w:rsidRPr="00FE06E3" w:rsidRDefault="00602B75" w:rsidP="00602B75">
                      <w:pPr>
                        <w:rPr>
                          <w:rStyle w:val="Strong"/>
                          <w:b w:val="0"/>
                          <w:bCs w:val="0"/>
                          <w:noProof/>
                          <w:sz w:val="24"/>
                          <w:szCs w:val="24"/>
                        </w:rPr>
                      </w:pPr>
                      <w:r w:rsidRPr="005716E4">
                        <w:rPr>
                          <w:rStyle w:val="Strong"/>
                          <w:b w:val="0"/>
                          <w:bCs w:val="0"/>
                          <w:noProof/>
                          <w:sz w:val="24"/>
                          <w:szCs w:val="24"/>
                        </w:rPr>
                        <w:t xml:space="preserve">        exit(0);}}</w:t>
                      </w:r>
                    </w:p>
                    <w:p w14:paraId="0A488451" w14:textId="77777777" w:rsidR="00602B75" w:rsidRDefault="00602B75" w:rsidP="00602B75">
                      <w:pPr>
                        <w:spacing w:before="127"/>
                        <w:ind w:left="79"/>
                        <w:rPr>
                          <w:rFonts w:ascii="Courier New"/>
                          <w:sz w:val="18"/>
                        </w:rPr>
                      </w:pPr>
                    </w:p>
                  </w:txbxContent>
                </v:textbox>
                <w10:wrap type="topAndBottom" anchorx="margin"/>
              </v:shape>
            </w:pict>
          </mc:Fallback>
        </mc:AlternateContent>
      </w:r>
      <w:r w:rsidRPr="001D14D8">
        <w:rPr>
          <w:sz w:val="24"/>
          <w:szCs w:val="24"/>
          <w:lang w:val="en-US"/>
        </w:rPr>
        <w:t>If all steps are done correctly, the Free-RTOS scheduler begins</w:t>
      </w:r>
    </w:p>
    <w:p w14:paraId="6AD9E0D4" w14:textId="6F71FF05" w:rsidR="001D14D8" w:rsidRDefault="00774530" w:rsidP="001D14D8">
      <w:pPr>
        <w:rPr>
          <w:sz w:val="24"/>
          <w:szCs w:val="24"/>
          <w:lang w:val="en-US"/>
        </w:rPr>
      </w:pPr>
      <w:r w:rsidRPr="00274468">
        <w:rPr>
          <w:b/>
          <w:bCs/>
          <w:sz w:val="24"/>
          <w:szCs w:val="24"/>
          <w:lang w:val="en-US"/>
        </w:rPr>
        <w:t>Free</w:t>
      </w:r>
      <w:r w:rsidR="001E11B7">
        <w:rPr>
          <w:b/>
          <w:bCs/>
          <w:sz w:val="24"/>
          <w:szCs w:val="24"/>
          <w:lang w:val="en-US"/>
        </w:rPr>
        <w:t>-</w:t>
      </w:r>
      <w:r w:rsidRPr="00274468">
        <w:rPr>
          <w:b/>
          <w:bCs/>
          <w:sz w:val="24"/>
          <w:szCs w:val="24"/>
          <w:lang w:val="en-US"/>
        </w:rPr>
        <w:t>RTOS Scheduler:</w:t>
      </w:r>
      <w:r w:rsidRPr="00774530">
        <w:rPr>
          <w:sz w:val="24"/>
          <w:szCs w:val="24"/>
          <w:lang w:val="en-US"/>
        </w:rPr>
        <w:t xml:space="preserve"> </w:t>
      </w:r>
    </w:p>
    <w:p w14:paraId="0EF3803D" w14:textId="439304A0" w:rsidR="001D14D8" w:rsidRPr="001D14D8" w:rsidRDefault="00774530" w:rsidP="001D14D8">
      <w:pPr>
        <w:pStyle w:val="ListParagraph"/>
        <w:numPr>
          <w:ilvl w:val="0"/>
          <w:numId w:val="28"/>
        </w:numPr>
        <w:rPr>
          <w:sz w:val="24"/>
          <w:szCs w:val="24"/>
          <w:lang w:val="en-US"/>
        </w:rPr>
      </w:pPr>
      <w:r w:rsidRPr="001D14D8">
        <w:rPr>
          <w:sz w:val="24"/>
          <w:szCs w:val="24"/>
          <w:lang w:val="en-US"/>
        </w:rPr>
        <w:t>The program enters a waiting state until timers trigger tasks. The sender task takes a semaphore when its timer triggers. The sender creates a message and attempts to send it to the queue.</w:t>
      </w:r>
    </w:p>
    <w:p w14:paraId="4F9C6DA4" w14:textId="7C33087F" w:rsidR="001D14D8" w:rsidRPr="001D14D8" w:rsidRDefault="00774530" w:rsidP="001D14D8">
      <w:pPr>
        <w:pStyle w:val="ListParagraph"/>
        <w:numPr>
          <w:ilvl w:val="0"/>
          <w:numId w:val="28"/>
        </w:numPr>
        <w:rPr>
          <w:sz w:val="24"/>
          <w:szCs w:val="24"/>
          <w:lang w:val="en-US"/>
        </w:rPr>
      </w:pPr>
      <w:r w:rsidRPr="001D14D8">
        <w:rPr>
          <w:sz w:val="24"/>
          <w:szCs w:val="24"/>
          <w:lang w:val="en-US"/>
        </w:rPr>
        <w:t>Check if the message was successfully sent to the queue. If successful, increment the sender's "successful transmissions" counter. If not, increment the sender's "blocked messages" counter. Update the average time for the sender task for statistical purposes.</w:t>
      </w:r>
    </w:p>
    <w:p w14:paraId="212CBBAE" w14:textId="2F96185A" w:rsidR="001D14D8" w:rsidRPr="001D14D8" w:rsidRDefault="001D14D8" w:rsidP="001D14D8">
      <w:pPr>
        <w:pStyle w:val="ListParagraph"/>
        <w:numPr>
          <w:ilvl w:val="0"/>
          <w:numId w:val="28"/>
        </w:numPr>
        <w:rPr>
          <w:sz w:val="24"/>
          <w:szCs w:val="24"/>
          <w:lang w:val="en-US"/>
        </w:rPr>
      </w:pPr>
      <w:r>
        <w:rPr>
          <w:noProof/>
        </w:rPr>
        <mc:AlternateContent>
          <mc:Choice Requires="wps">
            <w:drawing>
              <wp:anchor distT="0" distB="0" distL="114300" distR="114300" simplePos="0" relativeHeight="251728896" behindDoc="0" locked="0" layoutInCell="1" allowOverlap="1" wp14:anchorId="5C7BB7E3" wp14:editId="3355B475">
                <wp:simplePos x="0" y="0"/>
                <wp:positionH relativeFrom="margin">
                  <wp:align>center</wp:align>
                </wp:positionH>
                <wp:positionV relativeFrom="paragraph">
                  <wp:posOffset>3208655</wp:posOffset>
                </wp:positionV>
                <wp:extent cx="1653540" cy="205740"/>
                <wp:effectExtent l="0" t="0" r="3810" b="3810"/>
                <wp:wrapTopAndBottom/>
                <wp:docPr id="2017067268" name="Text Box 1"/>
                <wp:cNvGraphicFramePr/>
                <a:graphic xmlns:a="http://schemas.openxmlformats.org/drawingml/2006/main">
                  <a:graphicData uri="http://schemas.microsoft.com/office/word/2010/wordprocessingShape">
                    <wps:wsp>
                      <wps:cNvSpPr txBox="1"/>
                      <wps:spPr>
                        <a:xfrm>
                          <a:off x="0" y="0"/>
                          <a:ext cx="1653540" cy="205740"/>
                        </a:xfrm>
                        <a:prstGeom prst="rect">
                          <a:avLst/>
                        </a:prstGeom>
                        <a:solidFill>
                          <a:prstClr val="white"/>
                        </a:solidFill>
                        <a:ln>
                          <a:noFill/>
                        </a:ln>
                      </wps:spPr>
                      <wps:txbx>
                        <w:txbxContent>
                          <w:p w14:paraId="73151807" w14:textId="0FE706A0" w:rsidR="00602B75" w:rsidRPr="00EE334C"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2</w:t>
                            </w:r>
                            <w:r>
                              <w:fldChar w:fldCharType="end"/>
                            </w:r>
                            <w:r>
                              <w:rPr>
                                <w:lang w:val="en-US"/>
                              </w:rPr>
                              <w:t>: Receiver Task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BB7E3" id="_x0000_s1029" type="#_x0000_t202" style="position:absolute;left:0;text-align:left;margin-left:0;margin-top:252.65pt;width:130.2pt;height:16.2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" stroked="f">
                <v:textbox inset="0,0,0,0">
                  <w:txbxContent>
                    <w:p w14:paraId="73151807" w14:textId="0FE706A0" w:rsidR="00602B75" w:rsidRPr="00EE334C"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2</w:t>
                      </w:r>
                      <w:r>
                        <w:fldChar w:fldCharType="end"/>
                      </w:r>
                      <w:r>
                        <w:rPr>
                          <w:lang w:val="en-US"/>
                        </w:rPr>
                        <w:t>: Receiver Task Code</w:t>
                      </w:r>
                    </w:p>
                  </w:txbxContent>
                </v:textbox>
                <w10:wrap type="topAndBottom" anchorx="margin"/>
              </v:shape>
            </w:pict>
          </mc:Fallback>
        </mc:AlternateContent>
      </w:r>
      <w:r w:rsidRPr="00602B75">
        <w:rPr>
          <w:b/>
          <w:bCs/>
          <w:noProof/>
        </w:rPr>
        <mc:AlternateContent>
          <mc:Choice Requires="wps">
            <w:drawing>
              <wp:anchor distT="0" distB="0" distL="0" distR="0" simplePos="0" relativeHeight="251722752" behindDoc="1" locked="0" layoutInCell="1" allowOverlap="1" wp14:anchorId="3979B824" wp14:editId="68138A43">
                <wp:simplePos x="0" y="0"/>
                <wp:positionH relativeFrom="margin">
                  <wp:align>center</wp:align>
                </wp:positionH>
                <wp:positionV relativeFrom="paragraph">
                  <wp:posOffset>790344</wp:posOffset>
                </wp:positionV>
                <wp:extent cx="4838700" cy="2362200"/>
                <wp:effectExtent l="0" t="0" r="19050" b="19050"/>
                <wp:wrapTopAndBottom/>
                <wp:docPr id="582572222"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0" cy="2362200"/>
                        </a:xfrm>
                        <a:prstGeom prst="rect">
                          <a:avLst/>
                        </a:prstGeom>
                        <a:ln w="12700">
                          <a:solidFill>
                            <a:srgbClr val="000000"/>
                          </a:solidFill>
                          <a:prstDash val="solid"/>
                        </a:ln>
                      </wps:spPr>
                      <wps:txbx>
                        <w:txbxContent>
                          <w:p w14:paraId="532DB33F" w14:textId="77777777" w:rsidR="00602B75" w:rsidRPr="00617232" w:rsidRDefault="00602B75" w:rsidP="00602B75">
                            <w:pPr>
                              <w:spacing w:before="127"/>
                              <w:ind w:left="79"/>
                              <w:rPr>
                                <w:rFonts w:ascii="Courier New"/>
                                <w:noProof/>
                                <w:sz w:val="18"/>
                              </w:rPr>
                            </w:pPr>
                            <w:r w:rsidRPr="00617232">
                              <w:rPr>
                                <w:rFonts w:ascii="Courier New"/>
                                <w:noProof/>
                                <w:sz w:val="18"/>
                              </w:rPr>
                              <w:t>void ReceiverTask(void *parameters)</w:t>
                            </w:r>
                          </w:p>
                          <w:p w14:paraId="1B424B5C" w14:textId="77777777" w:rsidR="00602B75" w:rsidRPr="00617232" w:rsidRDefault="00602B75" w:rsidP="00602B75">
                            <w:pPr>
                              <w:spacing w:before="127"/>
                              <w:ind w:left="79"/>
                              <w:rPr>
                                <w:rFonts w:ascii="Courier New"/>
                                <w:noProof/>
                                <w:sz w:val="18"/>
                              </w:rPr>
                            </w:pPr>
                            <w:r w:rsidRPr="00617232">
                              <w:rPr>
                                <w:rFonts w:ascii="Courier New"/>
                                <w:noProof/>
                                <w:sz w:val="18"/>
                              </w:rPr>
                              <w:t>{</w:t>
                            </w:r>
                            <w:r>
                              <w:rPr>
                                <w:rFonts w:ascii="Courier New"/>
                                <w:noProof/>
                                <w:sz w:val="18"/>
                              </w:rPr>
                              <w:t>while</w:t>
                            </w:r>
                            <w:r w:rsidRPr="00617232">
                              <w:rPr>
                                <w:rFonts w:ascii="Courier New"/>
                                <w:noProof/>
                                <w:sz w:val="18"/>
                              </w:rPr>
                              <w:t xml:space="preserve"> (1)</w:t>
                            </w:r>
                          </w:p>
                          <w:p w14:paraId="5951C93C"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Wait for the semaphore to be released by the timer</w:t>
                            </w:r>
                          </w:p>
                          <w:p w14:paraId="31A1E135"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xSemaphoreTake(xReceiverSemaphore, portMAX_DELAY);</w:t>
                            </w:r>
                          </w:p>
                          <w:p w14:paraId="2A49830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Check the queue for messages</w:t>
                            </w:r>
                          </w:p>
                          <w:p w14:paraId="61335B2F"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(xQueueReceive(testQueue, receivedMessage, 0) == pdPASS)</w:t>
                            </w:r>
                          </w:p>
                          <w:p w14:paraId="0A3DFF28"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{receivedMessages++;</w:t>
                            </w:r>
                          </w:p>
                          <w:p w14:paraId="07725649"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trace_printf("Received: %s\n", receivedMessage);</w:t>
                            </w:r>
                          </w:p>
                          <w:p w14:paraId="4864DD33"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If 1000 messages received, call the reset function</w:t>
                            </w:r>
                          </w:p>
                          <w:p w14:paraId="6086CD95"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(receivedMessages &gt;= 1000)</w:t>
                            </w:r>
                          </w:p>
                          <w:p w14:paraId="2E89C816" w14:textId="77777777" w:rsidR="00602B75" w:rsidRDefault="00602B75" w:rsidP="00602B75">
                            <w:pPr>
                              <w:spacing w:before="127"/>
                              <w:ind w:left="79"/>
                              <w:rPr>
                                <w:rFonts w:ascii="Courier New"/>
                                <w:noProof/>
                                <w:sz w:val="18"/>
                              </w:rPr>
                            </w:pPr>
                            <w:r w:rsidRPr="00617232">
                              <w:rPr>
                                <w:rFonts w:ascii="Courier New"/>
                                <w:noProof/>
                                <w:sz w:val="18"/>
                              </w:rPr>
                              <w:t xml:space="preserve">            {vResetFunction();</w:t>
                            </w:r>
                            <w:r>
                              <w:rPr>
                                <w:rFonts w:ascii="Courier New"/>
                                <w:noProof/>
                                <w:sz w:val="18"/>
                              </w:rPr>
                              <w:t>}</w:t>
                            </w:r>
                            <w:r w:rsidRPr="00617232">
                              <w:rPr>
                                <w:rFonts w:ascii="Courier New"/>
                                <w:noProof/>
                                <w:sz w:val="18"/>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979B824" id="_x0000_s1030" type="#_x0000_t202" style="position:absolute;left:0;text-align:left;margin-left:0;margin-top:62.25pt;width:381pt;height:186pt;z-index:-251593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" filled="f" strokeweight="1pt">
                <v:path arrowok="t"/>
                <v:textbox inset="0,0,0,0">
                  <w:txbxContent>
                    <w:p w14:paraId="532DB33F" w14:textId="77777777" w:rsidR="00602B75" w:rsidRPr="00617232" w:rsidRDefault="00602B75" w:rsidP="00602B75">
                      <w:pPr>
                        <w:spacing w:before="127"/>
                        <w:ind w:left="79"/>
                        <w:rPr>
                          <w:rFonts w:ascii="Courier New"/>
                          <w:noProof/>
                          <w:sz w:val="18"/>
                        </w:rPr>
                      </w:pPr>
                      <w:r w:rsidRPr="00617232">
                        <w:rPr>
                          <w:rFonts w:ascii="Courier New"/>
                          <w:noProof/>
                          <w:sz w:val="18"/>
                        </w:rPr>
                        <w:t>void ReceiverTask(void *parameters)</w:t>
                      </w:r>
                    </w:p>
                    <w:p w14:paraId="1B424B5C" w14:textId="77777777" w:rsidR="00602B75" w:rsidRPr="00617232" w:rsidRDefault="00602B75" w:rsidP="00602B75">
                      <w:pPr>
                        <w:spacing w:before="127"/>
                        <w:ind w:left="79"/>
                        <w:rPr>
                          <w:rFonts w:ascii="Courier New"/>
                          <w:noProof/>
                          <w:sz w:val="18"/>
                        </w:rPr>
                      </w:pPr>
                      <w:r w:rsidRPr="00617232">
                        <w:rPr>
                          <w:rFonts w:ascii="Courier New"/>
                          <w:noProof/>
                          <w:sz w:val="18"/>
                        </w:rPr>
                        <w:t>{</w:t>
                      </w:r>
                      <w:r>
                        <w:rPr>
                          <w:rFonts w:ascii="Courier New"/>
                          <w:noProof/>
                          <w:sz w:val="18"/>
                        </w:rPr>
                        <w:t>while</w:t>
                      </w:r>
                      <w:r w:rsidRPr="00617232">
                        <w:rPr>
                          <w:rFonts w:ascii="Courier New"/>
                          <w:noProof/>
                          <w:sz w:val="18"/>
                        </w:rPr>
                        <w:t xml:space="preserve"> (1)</w:t>
                      </w:r>
                    </w:p>
                    <w:p w14:paraId="5951C93C"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Wait for the semaphore to be released by the timer</w:t>
                      </w:r>
                    </w:p>
                    <w:p w14:paraId="31A1E135"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xSemaphoreTake(xReceiverSemaphore, portMAX_DELAY);</w:t>
                      </w:r>
                    </w:p>
                    <w:p w14:paraId="2A49830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Check the queue for messages</w:t>
                      </w:r>
                    </w:p>
                    <w:p w14:paraId="61335B2F"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(xQueueReceive(testQueue, receivedMessage, 0) == pdPASS)</w:t>
                      </w:r>
                    </w:p>
                    <w:p w14:paraId="0A3DFF28"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{receivedMessages++;</w:t>
                      </w:r>
                    </w:p>
                    <w:p w14:paraId="07725649"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trace_printf("Received: %s\n", receivedMessage);</w:t>
                      </w:r>
                    </w:p>
                    <w:p w14:paraId="4864DD33"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 If 1000 messages received, call the reset function</w:t>
                      </w:r>
                    </w:p>
                    <w:p w14:paraId="6086CD95"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(receivedMessages &gt;= 1000)</w:t>
                      </w:r>
                    </w:p>
                    <w:p w14:paraId="2E89C816" w14:textId="77777777" w:rsidR="00602B75" w:rsidRDefault="00602B75" w:rsidP="00602B75">
                      <w:pPr>
                        <w:spacing w:before="127"/>
                        <w:ind w:left="79"/>
                        <w:rPr>
                          <w:rFonts w:ascii="Courier New"/>
                          <w:noProof/>
                          <w:sz w:val="18"/>
                        </w:rPr>
                      </w:pPr>
                      <w:r w:rsidRPr="00617232">
                        <w:rPr>
                          <w:rFonts w:ascii="Courier New"/>
                          <w:noProof/>
                          <w:sz w:val="18"/>
                        </w:rPr>
                        <w:t xml:space="preserve">            {vResetFunction();</w:t>
                      </w:r>
                      <w:r>
                        <w:rPr>
                          <w:rFonts w:ascii="Courier New"/>
                          <w:noProof/>
                          <w:sz w:val="18"/>
                        </w:rPr>
                        <w:t>}</w:t>
                      </w:r>
                      <w:r w:rsidRPr="00617232">
                        <w:rPr>
                          <w:rFonts w:ascii="Courier New"/>
                          <w:noProof/>
                          <w:sz w:val="18"/>
                        </w:rPr>
                        <w:t>}}}</w:t>
                      </w:r>
                    </w:p>
                  </w:txbxContent>
                </v:textbox>
                <w10:wrap type="topAndBottom" anchorx="margin"/>
              </v:shape>
            </w:pict>
          </mc:Fallback>
        </mc:AlternateContent>
      </w:r>
      <w:r w:rsidR="00774530" w:rsidRPr="001D14D8">
        <w:rPr>
          <w:sz w:val="24"/>
          <w:szCs w:val="24"/>
          <w:lang w:val="en-US"/>
        </w:rPr>
        <w:t>The receiver task takes a semaphore when its timer triggers. The receiver attempts to receive a message from the queue. Check if the queue is empty. If empty, wait until the next timer trigger. If there are messages, the receiver processes them. Check if the number of received messages has reached 1000. If fewer than 1000, return to waiting. If 1000 or more, call the reset function.</w:t>
      </w:r>
    </w:p>
    <w:p w14:paraId="62FC4B3E" w14:textId="77777777" w:rsidR="001E11B7" w:rsidRDefault="001E11B7" w:rsidP="001D14D8">
      <w:pPr>
        <w:rPr>
          <w:sz w:val="24"/>
          <w:szCs w:val="24"/>
          <w:lang w:val="en-US"/>
        </w:rPr>
      </w:pPr>
    </w:p>
    <w:p w14:paraId="30ADE203" w14:textId="77777777" w:rsidR="001E11B7" w:rsidRDefault="001E11B7" w:rsidP="001D14D8">
      <w:pPr>
        <w:rPr>
          <w:sz w:val="24"/>
          <w:szCs w:val="24"/>
          <w:lang w:val="en-US"/>
        </w:rPr>
      </w:pPr>
    </w:p>
    <w:p w14:paraId="583135D8" w14:textId="20BEEA12" w:rsidR="00102134" w:rsidRDefault="001E11B7" w:rsidP="00250EEC">
      <w:pPr>
        <w:rPr>
          <w:sz w:val="24"/>
          <w:szCs w:val="24"/>
          <w:lang w:val="en-US"/>
        </w:rPr>
      </w:pPr>
      <w:r>
        <w:rPr>
          <w:noProof/>
        </w:rPr>
        <w:lastRenderedPageBreak/>
        <mc:AlternateContent>
          <mc:Choice Requires="wps">
            <w:drawing>
              <wp:anchor distT="0" distB="0" distL="114300" distR="114300" simplePos="0" relativeHeight="251732992" behindDoc="0" locked="0" layoutInCell="1" allowOverlap="1" wp14:anchorId="012128A0" wp14:editId="792127BA">
                <wp:simplePos x="0" y="0"/>
                <wp:positionH relativeFrom="margin">
                  <wp:posOffset>2720340</wp:posOffset>
                </wp:positionH>
                <wp:positionV relativeFrom="paragraph">
                  <wp:posOffset>2849880</wp:posOffset>
                </wp:positionV>
                <wp:extent cx="1203960" cy="266700"/>
                <wp:effectExtent l="0" t="0" r="0" b="0"/>
                <wp:wrapNone/>
                <wp:docPr id="1089167368" name="Text Box 1"/>
                <wp:cNvGraphicFramePr/>
                <a:graphic xmlns:a="http://schemas.openxmlformats.org/drawingml/2006/main">
                  <a:graphicData uri="http://schemas.microsoft.com/office/word/2010/wordprocessingShape">
                    <wps:wsp>
                      <wps:cNvSpPr txBox="1"/>
                      <wps:spPr>
                        <a:xfrm>
                          <a:off x="0" y="0"/>
                          <a:ext cx="1203960" cy="266700"/>
                        </a:xfrm>
                        <a:prstGeom prst="rect">
                          <a:avLst/>
                        </a:prstGeom>
                        <a:solidFill>
                          <a:prstClr val="white"/>
                        </a:solidFill>
                        <a:ln>
                          <a:noFill/>
                        </a:ln>
                      </wps:spPr>
                      <wps:txbx>
                        <w:txbxContent>
                          <w:p w14:paraId="68DB0FB6" w14:textId="517521E3" w:rsidR="00602B75" w:rsidRPr="006C33A1"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3</w:t>
                            </w:r>
                            <w:r>
                              <w:fldChar w:fldCharType="end"/>
                            </w:r>
                            <w:r>
                              <w:rPr>
                                <w:lang w:val="en-US"/>
                              </w:rPr>
                              <w:t>: Start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28A0" id="_x0000_s1031" type="#_x0000_t202" style="position:absolute;left:0;text-align:left;margin-left:214.2pt;margin-top:224.4pt;width:94.8pt;height:2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" stroked="f">
                <v:textbox inset="0,0,0,0">
                  <w:txbxContent>
                    <w:p w14:paraId="68DB0FB6" w14:textId="517521E3" w:rsidR="00602B75" w:rsidRPr="006C33A1" w:rsidRDefault="00602B75" w:rsidP="00602B75">
                      <w:pPr>
                        <w:pStyle w:val="Caption"/>
                        <w:rPr>
                          <w:noProof/>
                        </w:rPr>
                      </w:pPr>
                      <w:r>
                        <w:t xml:space="preserve">Code </w:t>
                      </w:r>
                      <w:r>
                        <w:fldChar w:fldCharType="begin"/>
                      </w:r>
                      <w:r>
                        <w:instrText xml:space="preserve"> SEQ Code \* ARABIC </w:instrText>
                      </w:r>
                      <w:r>
                        <w:fldChar w:fldCharType="separate"/>
                      </w:r>
                      <w:r w:rsidR="00E05DF0">
                        <w:rPr>
                          <w:noProof/>
                        </w:rPr>
                        <w:t>3</w:t>
                      </w:r>
                      <w:r>
                        <w:fldChar w:fldCharType="end"/>
                      </w:r>
                      <w:r>
                        <w:rPr>
                          <w:lang w:val="en-US"/>
                        </w:rPr>
                        <w:t>: Start Timer</w:t>
                      </w:r>
                    </w:p>
                  </w:txbxContent>
                </v:textbox>
                <w10:wrap anchorx="margin"/>
              </v:shape>
            </w:pict>
          </mc:Fallback>
        </mc:AlternateContent>
      </w:r>
      <w:r>
        <w:rPr>
          <w:noProof/>
        </w:rPr>
        <mc:AlternateContent>
          <mc:Choice Requires="wps">
            <w:drawing>
              <wp:anchor distT="0" distB="0" distL="0" distR="0" simplePos="0" relativeHeight="251730944" behindDoc="1" locked="0" layoutInCell="1" allowOverlap="1" wp14:anchorId="3E07E37D" wp14:editId="4D6933A5">
                <wp:simplePos x="0" y="0"/>
                <wp:positionH relativeFrom="margin">
                  <wp:align>center</wp:align>
                </wp:positionH>
                <wp:positionV relativeFrom="paragraph">
                  <wp:posOffset>35907</wp:posOffset>
                </wp:positionV>
                <wp:extent cx="4846320" cy="2784475"/>
                <wp:effectExtent l="0" t="0" r="20955" b="15875"/>
                <wp:wrapTopAndBottom/>
                <wp:docPr id="122166508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6320" cy="2784475"/>
                        </a:xfrm>
                        <a:prstGeom prst="rect">
                          <a:avLst/>
                        </a:prstGeom>
                        <a:ln w="12700">
                          <a:solidFill>
                            <a:srgbClr val="000000"/>
                          </a:solidFill>
                          <a:prstDash val="solid"/>
                        </a:ln>
                      </wps:spPr>
                      <wps:txbx>
                        <w:txbxContent>
                          <w:p w14:paraId="1741540B" w14:textId="77777777" w:rsidR="00602B75" w:rsidRPr="00617232" w:rsidRDefault="00602B75" w:rsidP="00602B75">
                            <w:pPr>
                              <w:spacing w:before="127"/>
                              <w:ind w:left="79"/>
                              <w:rPr>
                                <w:rFonts w:ascii="Courier New"/>
                                <w:noProof/>
                                <w:sz w:val="18"/>
                              </w:rPr>
                            </w:pPr>
                            <w:r w:rsidRPr="00617232">
                              <w:rPr>
                                <w:rFonts w:ascii="Courier New"/>
                                <w:noProof/>
                                <w:sz w:val="18"/>
                              </w:rPr>
                              <w:t>void start_timers(void)</w:t>
                            </w:r>
                          </w:p>
                          <w:p w14:paraId="4041FAD8" w14:textId="77777777" w:rsidR="00602B75" w:rsidRPr="00617232" w:rsidRDefault="00602B75" w:rsidP="00602B75">
                            <w:pPr>
                              <w:spacing w:before="127"/>
                              <w:ind w:left="79"/>
                              <w:rPr>
                                <w:rFonts w:ascii="Courier New"/>
                                <w:noProof/>
                                <w:sz w:val="18"/>
                              </w:rPr>
                            </w:pPr>
                            <w:r w:rsidRPr="00617232">
                              <w:rPr>
                                <w:rFonts w:ascii="Courier New"/>
                                <w:noProof/>
                                <w:sz w:val="18"/>
                              </w:rPr>
                              <w:t>{for (int i = 0; i &lt; 3; i++)</w:t>
                            </w:r>
                          </w:p>
                          <w:p w14:paraId="3E4109EF"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{//start timer of each sender with the random period</w:t>
                            </w:r>
                          </w:p>
                          <w:p w14:paraId="6026EB04"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timerStarted = xTimerStart(xSenderTimers[i], 0);</w:t>
                            </w:r>
                          </w:p>
                          <w:p w14:paraId="5012E672"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(timerStarted != pdPASS)</w:t>
                            </w:r>
                          </w:p>
                          <w:p w14:paraId="001F9622"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{//check if the timer started successful</w:t>
                            </w:r>
                          </w:p>
                          <w:p w14:paraId="56CF4D59"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trace_printf("Handle timer start failure\n");</w:t>
                            </w:r>
                          </w:p>
                          <w:p w14:paraId="69D7359C"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exit(0);}}</w:t>
                            </w:r>
                          </w:p>
                          <w:p w14:paraId="00308794"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//start timer of receiver task with fixed period</w:t>
                            </w:r>
                          </w:p>
                          <w:p w14:paraId="60CDED7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timerStarted = xTimerStart(xReceiverTimer, 0);</w:t>
                            </w:r>
                          </w:p>
                          <w:p w14:paraId="571AD62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(timerStarted != pdPASS)</w:t>
                            </w:r>
                          </w:p>
                          <w:p w14:paraId="70CA3339" w14:textId="28E4F18D" w:rsidR="00602B75" w:rsidRPr="00617232" w:rsidRDefault="00602B75" w:rsidP="001E11B7">
                            <w:pPr>
                              <w:spacing w:before="127"/>
                              <w:ind w:left="79"/>
                              <w:rPr>
                                <w:rFonts w:ascii="Courier New"/>
                                <w:noProof/>
                                <w:sz w:val="18"/>
                              </w:rPr>
                            </w:pPr>
                            <w:r w:rsidRPr="00617232">
                              <w:rPr>
                                <w:rFonts w:ascii="Courier New"/>
                                <w:noProof/>
                                <w:sz w:val="18"/>
                              </w:rPr>
                              <w:t xml:space="preserve">    {trace_printf("Handle timer start failure\n");</w:t>
                            </w:r>
                          </w:p>
                          <w:p w14:paraId="181C003B" w14:textId="77777777" w:rsidR="00602B75" w:rsidRDefault="00602B75" w:rsidP="00602B75">
                            <w:pPr>
                              <w:spacing w:before="127"/>
                              <w:ind w:left="79"/>
                              <w:rPr>
                                <w:rFonts w:ascii="Courier New"/>
                                <w:noProof/>
                                <w:sz w:val="18"/>
                              </w:rPr>
                            </w:pPr>
                            <w:r w:rsidRPr="00617232">
                              <w:rPr>
                                <w:rFonts w:ascii="Courier New"/>
                                <w:noProof/>
                                <w:sz w:val="18"/>
                              </w:rPr>
                              <w:t xml:space="preserve">        exit(0);}}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07E37D" id="_x0000_s1032" type="#_x0000_t202" style="position:absolute;left:0;text-align:left;margin-left:0;margin-top:2.85pt;width:381.6pt;height:219.25pt;z-index:-25158553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" filled="f" strokeweight="1pt">
                <v:path arrowok="t"/>
                <v:textbox inset="0,0,0,0">
                  <w:txbxContent>
                    <w:p w14:paraId="1741540B" w14:textId="77777777" w:rsidR="00602B75" w:rsidRPr="00617232" w:rsidRDefault="00602B75" w:rsidP="00602B75">
                      <w:pPr>
                        <w:spacing w:before="127"/>
                        <w:ind w:left="79"/>
                        <w:rPr>
                          <w:rFonts w:ascii="Courier New"/>
                          <w:noProof/>
                          <w:sz w:val="18"/>
                        </w:rPr>
                      </w:pPr>
                      <w:r w:rsidRPr="00617232">
                        <w:rPr>
                          <w:rFonts w:ascii="Courier New"/>
                          <w:noProof/>
                          <w:sz w:val="18"/>
                        </w:rPr>
                        <w:t>void start_timers(void)</w:t>
                      </w:r>
                    </w:p>
                    <w:p w14:paraId="4041FAD8" w14:textId="77777777" w:rsidR="00602B75" w:rsidRPr="00617232" w:rsidRDefault="00602B75" w:rsidP="00602B75">
                      <w:pPr>
                        <w:spacing w:before="127"/>
                        <w:ind w:left="79"/>
                        <w:rPr>
                          <w:rFonts w:ascii="Courier New"/>
                          <w:noProof/>
                          <w:sz w:val="18"/>
                        </w:rPr>
                      </w:pPr>
                      <w:r w:rsidRPr="00617232">
                        <w:rPr>
                          <w:rFonts w:ascii="Courier New"/>
                          <w:noProof/>
                          <w:sz w:val="18"/>
                        </w:rPr>
                        <w:t>{for (int i = 0; i &lt; 3; i++)</w:t>
                      </w:r>
                    </w:p>
                    <w:p w14:paraId="3E4109EF"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{//start timer of each sender with the random period</w:t>
                      </w:r>
                    </w:p>
                    <w:p w14:paraId="6026EB04"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timerStarted = xTimerStart(xSenderTimers[i], 0);</w:t>
                      </w:r>
                    </w:p>
                    <w:p w14:paraId="5012E672"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(timerStarted != pdPASS)</w:t>
                      </w:r>
                    </w:p>
                    <w:p w14:paraId="001F9622"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{//check if the timer started successful</w:t>
                      </w:r>
                    </w:p>
                    <w:p w14:paraId="56CF4D59"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trace_printf("Handle timer start failure\n");</w:t>
                      </w:r>
                    </w:p>
                    <w:p w14:paraId="69D7359C"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exit(0);}}</w:t>
                      </w:r>
                    </w:p>
                    <w:p w14:paraId="00308794"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//start timer of receiver task with fixed period</w:t>
                      </w:r>
                    </w:p>
                    <w:p w14:paraId="60CDED7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timerStarted = xTimerStart(xReceiverTimer, 0);</w:t>
                      </w:r>
                    </w:p>
                    <w:p w14:paraId="571AD620" w14:textId="77777777" w:rsidR="00602B75" w:rsidRPr="00617232" w:rsidRDefault="00602B75" w:rsidP="00602B75">
                      <w:pPr>
                        <w:spacing w:before="127"/>
                        <w:ind w:left="79"/>
                        <w:rPr>
                          <w:rFonts w:ascii="Courier New"/>
                          <w:noProof/>
                          <w:sz w:val="18"/>
                        </w:rPr>
                      </w:pPr>
                      <w:r w:rsidRPr="00617232">
                        <w:rPr>
                          <w:rFonts w:ascii="Courier New"/>
                          <w:noProof/>
                          <w:sz w:val="18"/>
                        </w:rPr>
                        <w:t xml:space="preserve">    if (timerStarted != pdPASS)</w:t>
                      </w:r>
                    </w:p>
                    <w:p w14:paraId="70CA3339" w14:textId="28E4F18D" w:rsidR="00602B75" w:rsidRPr="00617232" w:rsidRDefault="00602B75" w:rsidP="001E11B7">
                      <w:pPr>
                        <w:spacing w:before="127"/>
                        <w:ind w:left="79"/>
                        <w:rPr>
                          <w:rFonts w:ascii="Courier New"/>
                          <w:noProof/>
                          <w:sz w:val="18"/>
                        </w:rPr>
                      </w:pPr>
                      <w:r w:rsidRPr="00617232">
                        <w:rPr>
                          <w:rFonts w:ascii="Courier New"/>
                          <w:noProof/>
                          <w:sz w:val="18"/>
                        </w:rPr>
                        <w:t xml:space="preserve">    {trace_printf("Handle timer start failure\n");</w:t>
                      </w:r>
                    </w:p>
                    <w:p w14:paraId="181C003B" w14:textId="77777777" w:rsidR="00602B75" w:rsidRDefault="00602B75" w:rsidP="00602B75">
                      <w:pPr>
                        <w:spacing w:before="127"/>
                        <w:ind w:left="79"/>
                        <w:rPr>
                          <w:rFonts w:ascii="Courier New"/>
                          <w:noProof/>
                          <w:sz w:val="18"/>
                        </w:rPr>
                      </w:pPr>
                      <w:r w:rsidRPr="00617232">
                        <w:rPr>
                          <w:rFonts w:ascii="Courier New"/>
                          <w:noProof/>
                          <w:sz w:val="18"/>
                        </w:rPr>
                        <w:t xml:space="preserve">        exit(0);}}</w:t>
                      </w:r>
                    </w:p>
                  </w:txbxContent>
                </v:textbox>
                <w10:wrap type="topAndBottom" anchorx="margin"/>
              </v:shape>
            </w:pict>
          </mc:Fallback>
        </mc:AlternateContent>
      </w:r>
    </w:p>
    <w:p w14:paraId="3583CDE8" w14:textId="3EDEE701" w:rsidR="00102134" w:rsidRPr="00102134" w:rsidRDefault="00102134" w:rsidP="00102134">
      <w:pPr>
        <w:rPr>
          <w:b/>
          <w:bCs/>
          <w:sz w:val="24"/>
          <w:szCs w:val="24"/>
          <w:lang w:val="en-US"/>
        </w:rPr>
      </w:pPr>
      <w:r w:rsidRPr="00102134">
        <w:rPr>
          <w:b/>
          <w:bCs/>
          <w:sz w:val="24"/>
          <w:szCs w:val="24"/>
          <w:lang w:val="en-US"/>
        </w:rPr>
        <w:t>Callback Functions:</w:t>
      </w:r>
    </w:p>
    <w:p w14:paraId="1C7F0FC8" w14:textId="5960698C" w:rsidR="00102134" w:rsidRPr="00102134" w:rsidRDefault="00102134" w:rsidP="00102134">
      <w:pPr>
        <w:pStyle w:val="ListParagraph"/>
        <w:numPr>
          <w:ilvl w:val="0"/>
          <w:numId w:val="30"/>
        </w:numPr>
        <w:rPr>
          <w:noProof/>
          <w:sz w:val="24"/>
          <w:szCs w:val="24"/>
          <w:lang w:val="en-US"/>
        </w:rPr>
      </w:pPr>
      <w:r w:rsidRPr="00102134">
        <w:rPr>
          <w:b/>
          <w:bCs/>
          <w:noProof/>
          <w:sz w:val="24"/>
          <w:szCs w:val="24"/>
          <w:lang w:val="en-US"/>
        </w:rPr>
        <w:t>vSenderTimerCallback:</w:t>
      </w:r>
      <w:r w:rsidRPr="00102134">
        <w:rPr>
          <w:noProof/>
          <w:sz w:val="24"/>
          <w:szCs w:val="24"/>
          <w:lang w:val="en-US"/>
        </w:rPr>
        <w:t xml:space="preserve"> Called when a sender timer expires. It releases the corresponding sender task semaphore, allowing the sender task to attempt sending a message to the queue.</w:t>
      </w:r>
    </w:p>
    <w:p w14:paraId="5E4C4074" w14:textId="507762A5" w:rsidR="003A434A" w:rsidRPr="00102134" w:rsidRDefault="00102134" w:rsidP="00102134">
      <w:pPr>
        <w:pStyle w:val="ListParagraph"/>
        <w:numPr>
          <w:ilvl w:val="0"/>
          <w:numId w:val="30"/>
        </w:numPr>
        <w:rPr>
          <w:sz w:val="24"/>
          <w:szCs w:val="24"/>
          <w:lang w:val="en-US"/>
        </w:rPr>
      </w:pPr>
      <w:r w:rsidRPr="00102134">
        <w:rPr>
          <w:b/>
          <w:bCs/>
          <w:noProof/>
          <w:sz w:val="24"/>
          <w:szCs w:val="24"/>
          <w:lang w:val="en-US"/>
        </w:rPr>
        <w:t>vReceiverTimerCallback:</w:t>
      </w:r>
      <w:r w:rsidRPr="00102134">
        <w:rPr>
          <w:noProof/>
          <w:sz w:val="24"/>
          <w:szCs w:val="24"/>
          <w:lang w:val="en-US"/>
        </w:rPr>
        <w:t xml:space="preserve"> Called when the receiver timer expires. It releases the receiver semaphore, allowing the receiver task to check for and process incoming messages from the queue</w:t>
      </w:r>
      <w:r w:rsidRPr="00102134">
        <w:rPr>
          <w:sz w:val="24"/>
          <w:szCs w:val="24"/>
          <w:lang w:val="en-US"/>
        </w:rPr>
        <w:t>.</w:t>
      </w:r>
    </w:p>
    <w:p w14:paraId="0AE0AC20" w14:textId="57268A2E" w:rsidR="003A434A" w:rsidRDefault="00E05DF0" w:rsidP="001D14D8">
      <w:pPr>
        <w:rPr>
          <w:sz w:val="24"/>
          <w:szCs w:val="24"/>
          <w:lang w:val="en-US"/>
        </w:rPr>
      </w:pPr>
      <w:r>
        <w:rPr>
          <w:noProof/>
        </w:rPr>
        <mc:AlternateContent>
          <mc:Choice Requires="wps">
            <w:drawing>
              <wp:anchor distT="0" distB="0" distL="0" distR="0" simplePos="0" relativeHeight="251738112" behindDoc="0" locked="0" layoutInCell="1" allowOverlap="1" wp14:anchorId="791B2FF4" wp14:editId="7B0737C2">
                <wp:simplePos x="0" y="0"/>
                <wp:positionH relativeFrom="margin">
                  <wp:align>center</wp:align>
                </wp:positionH>
                <wp:positionV relativeFrom="paragraph">
                  <wp:posOffset>7620</wp:posOffset>
                </wp:positionV>
                <wp:extent cx="4846320" cy="1981200"/>
                <wp:effectExtent l="0" t="0" r="11430" b="19050"/>
                <wp:wrapNone/>
                <wp:docPr id="143130776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6320" cy="1981200"/>
                        </a:xfrm>
                        <a:prstGeom prst="rect">
                          <a:avLst/>
                        </a:prstGeom>
                        <a:ln w="12700">
                          <a:solidFill>
                            <a:srgbClr val="000000"/>
                          </a:solidFill>
                          <a:prstDash val="solid"/>
                        </a:ln>
                      </wps:spPr>
                      <wps:txbx>
                        <w:txbxContent>
                          <w:p w14:paraId="3C48F667" w14:textId="77777777" w:rsidR="00102134" w:rsidRPr="00102134" w:rsidRDefault="00102134" w:rsidP="00102134">
                            <w:pPr>
                              <w:spacing w:before="127"/>
                              <w:ind w:left="79"/>
                              <w:rPr>
                                <w:rFonts w:ascii="Courier New"/>
                                <w:noProof/>
                                <w:sz w:val="18"/>
                              </w:rPr>
                            </w:pPr>
                            <w:r w:rsidRPr="00102134">
                              <w:rPr>
                                <w:rFonts w:ascii="Courier New"/>
                                <w:noProof/>
                                <w:sz w:val="18"/>
                              </w:rPr>
                              <w:t>void vSenderTimerCallback(TimerHandle_t xTimer)</w:t>
                            </w:r>
                          </w:p>
                          <w:p w14:paraId="61967D9E" w14:textId="551A7EF6" w:rsidR="00102134" w:rsidRPr="00102134" w:rsidRDefault="00102134" w:rsidP="00102134">
                            <w:pPr>
                              <w:spacing w:before="127"/>
                              <w:ind w:left="79"/>
                              <w:rPr>
                                <w:rFonts w:ascii="Courier New"/>
                                <w:noProof/>
                                <w:sz w:val="18"/>
                              </w:rPr>
                            </w:pPr>
                            <w:r w:rsidRPr="00102134">
                              <w:rPr>
                                <w:rFonts w:ascii="Courier New"/>
                                <w:noProof/>
                                <w:sz w:val="18"/>
                              </w:rPr>
                              <w:t>{//store the number of task in taskId</w:t>
                            </w:r>
                          </w:p>
                          <w:p w14:paraId="655DF22F" w14:textId="77777777" w:rsidR="00102134" w:rsidRPr="00102134" w:rsidRDefault="00102134" w:rsidP="00102134">
                            <w:pPr>
                              <w:spacing w:before="127"/>
                              <w:ind w:left="79"/>
                              <w:rPr>
                                <w:rFonts w:ascii="Courier New"/>
                                <w:noProof/>
                                <w:sz w:val="18"/>
                              </w:rPr>
                            </w:pPr>
                            <w:r w:rsidRPr="00102134">
                              <w:rPr>
                                <w:rFonts w:ascii="Courier New"/>
                                <w:noProof/>
                                <w:sz w:val="18"/>
                              </w:rPr>
                              <w:t xml:space="preserve">    int taskId = (int)(intptr_t)pvTimerGetTimerID(xTimer);</w:t>
                            </w:r>
                          </w:p>
                          <w:p w14:paraId="6020E278" w14:textId="77777777" w:rsidR="00102134" w:rsidRPr="00102134" w:rsidRDefault="00102134" w:rsidP="00102134">
                            <w:pPr>
                              <w:spacing w:before="127"/>
                              <w:ind w:left="79"/>
                              <w:rPr>
                                <w:rFonts w:ascii="Courier New"/>
                                <w:noProof/>
                                <w:sz w:val="18"/>
                              </w:rPr>
                            </w:pPr>
                            <w:r w:rsidRPr="00102134">
                              <w:rPr>
                                <w:rFonts w:ascii="Courier New"/>
                                <w:noProof/>
                                <w:sz w:val="18"/>
                              </w:rPr>
                              <w:t xml:space="preserve">    // Release the semaphore associated with this timer</w:t>
                            </w:r>
                          </w:p>
                          <w:p w14:paraId="294D45BE" w14:textId="38FEA502" w:rsidR="003A434A" w:rsidRDefault="00102134" w:rsidP="00102134">
                            <w:pPr>
                              <w:spacing w:before="127"/>
                              <w:ind w:left="79"/>
                              <w:rPr>
                                <w:rFonts w:ascii="Courier New"/>
                                <w:noProof/>
                                <w:sz w:val="18"/>
                              </w:rPr>
                            </w:pPr>
                            <w:r w:rsidRPr="00102134">
                              <w:rPr>
                                <w:rFonts w:ascii="Courier New"/>
                                <w:noProof/>
                                <w:sz w:val="18"/>
                              </w:rPr>
                              <w:t xml:space="preserve">    xSemaphoreGive(xSenderSemaphores[taskId]);}</w:t>
                            </w:r>
                          </w:p>
                          <w:p w14:paraId="17B89310" w14:textId="77777777" w:rsidR="00102134" w:rsidRDefault="00102134" w:rsidP="00102134">
                            <w:pPr>
                              <w:spacing w:before="127"/>
                              <w:ind w:left="79"/>
                              <w:rPr>
                                <w:rFonts w:ascii="Courier New"/>
                                <w:sz w:val="18"/>
                              </w:rPr>
                            </w:pPr>
                          </w:p>
                          <w:p w14:paraId="4A5A73A2" w14:textId="5ABBDE5B" w:rsidR="00102134" w:rsidRDefault="00102134" w:rsidP="00102134">
                            <w:pPr>
                              <w:spacing w:before="127"/>
                              <w:ind w:left="79"/>
                              <w:rPr>
                                <w:rFonts w:ascii="Courier New"/>
                                <w:sz w:val="18"/>
                                <w:rtl/>
                              </w:rPr>
                            </w:pPr>
                            <w:r w:rsidRPr="00102134">
                              <w:rPr>
                                <w:rFonts w:ascii="Courier New"/>
                                <w:sz w:val="18"/>
                              </w:rPr>
                              <w:t xml:space="preserve">void </w:t>
                            </w:r>
                            <w:r w:rsidRPr="00102134">
                              <w:rPr>
                                <w:rFonts w:ascii="Courier New"/>
                                <w:noProof/>
                                <w:sz w:val="18"/>
                              </w:rPr>
                              <w:t>vReceiverTimerCallback(TimerHandle_t xTimer)</w:t>
                            </w:r>
                          </w:p>
                          <w:p w14:paraId="744E26DE" w14:textId="6821EB70" w:rsidR="00250EEC" w:rsidRPr="00102134" w:rsidRDefault="00250EEC" w:rsidP="00102134">
                            <w:pPr>
                              <w:spacing w:before="127"/>
                              <w:ind w:left="79"/>
                              <w:rPr>
                                <w:rFonts w:ascii="Courier New"/>
                                <w:sz w:val="18"/>
                              </w:rPr>
                            </w:pPr>
                            <w:r w:rsidRPr="00250EEC">
                              <w:rPr>
                                <w:rFonts w:ascii="Courier New"/>
                                <w:sz w:val="18"/>
                              </w:rPr>
                              <w:t xml:space="preserve">    </w:t>
                            </w:r>
                            <w:r>
                              <w:rPr>
                                <w:rFonts w:ascii="Courier New"/>
                                <w:sz w:val="18"/>
                                <w:lang w:val="en-US"/>
                              </w:rPr>
                              <w:t>{</w:t>
                            </w:r>
                            <w:r w:rsidRPr="00250EEC">
                              <w:rPr>
                                <w:rFonts w:ascii="Courier New"/>
                                <w:sz w:val="18"/>
                              </w:rPr>
                              <w:t>// Release the receiver semaphore</w:t>
                            </w:r>
                          </w:p>
                          <w:p w14:paraId="37457CAF" w14:textId="3DC6341A" w:rsidR="00102134" w:rsidRDefault="00250EEC" w:rsidP="00102134">
                            <w:pPr>
                              <w:spacing w:before="127"/>
                              <w:ind w:left="79"/>
                              <w:rPr>
                                <w:rFonts w:ascii="Courier New"/>
                                <w:noProof/>
                                <w:sz w:val="18"/>
                              </w:rPr>
                            </w:pPr>
                            <w:r>
                              <w:rPr>
                                <w:rFonts w:ascii="Courier New"/>
                                <w:sz w:val="18"/>
                              </w:rPr>
                              <w:t xml:space="preserve">    </w:t>
                            </w:r>
                            <w:r w:rsidR="00102134" w:rsidRPr="00102134">
                              <w:rPr>
                                <w:rFonts w:ascii="Courier New"/>
                                <w:noProof/>
                                <w:sz w:val="18"/>
                              </w:rPr>
                              <w:t>xSemaphoreGive(xReceiverSemaphore);}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91B2FF4" id="_x0000_s1033" type="#_x0000_t202" style="position:absolute;left:0;text-align:left;margin-left:0;margin-top:.6pt;width:381.6pt;height:156pt;z-index:2517381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" filled="f" strokeweight="1pt">
                <v:path arrowok="t"/>
                <v:textbox inset="0,0,0,0">
                  <w:txbxContent>
                    <w:p w14:paraId="3C48F667" w14:textId="77777777" w:rsidR="00102134" w:rsidRPr="00102134" w:rsidRDefault="00102134" w:rsidP="00102134">
                      <w:pPr>
                        <w:spacing w:before="127"/>
                        <w:ind w:left="79"/>
                        <w:rPr>
                          <w:rFonts w:ascii="Courier New"/>
                          <w:noProof/>
                          <w:sz w:val="18"/>
                        </w:rPr>
                      </w:pPr>
                      <w:r w:rsidRPr="00102134">
                        <w:rPr>
                          <w:rFonts w:ascii="Courier New"/>
                          <w:noProof/>
                          <w:sz w:val="18"/>
                        </w:rPr>
                        <w:t>void vSenderTimerCallback(TimerHandle_t xTimer)</w:t>
                      </w:r>
                    </w:p>
                    <w:p w14:paraId="61967D9E" w14:textId="551A7EF6" w:rsidR="00102134" w:rsidRPr="00102134" w:rsidRDefault="00102134" w:rsidP="00102134">
                      <w:pPr>
                        <w:spacing w:before="127"/>
                        <w:ind w:left="79"/>
                        <w:rPr>
                          <w:rFonts w:ascii="Courier New"/>
                          <w:noProof/>
                          <w:sz w:val="18"/>
                        </w:rPr>
                      </w:pPr>
                      <w:r w:rsidRPr="00102134">
                        <w:rPr>
                          <w:rFonts w:ascii="Courier New"/>
                          <w:noProof/>
                          <w:sz w:val="18"/>
                        </w:rPr>
                        <w:t>{//store the number of task in taskId</w:t>
                      </w:r>
                    </w:p>
                    <w:p w14:paraId="655DF22F" w14:textId="77777777" w:rsidR="00102134" w:rsidRPr="00102134" w:rsidRDefault="00102134" w:rsidP="00102134">
                      <w:pPr>
                        <w:spacing w:before="127"/>
                        <w:ind w:left="79"/>
                        <w:rPr>
                          <w:rFonts w:ascii="Courier New"/>
                          <w:noProof/>
                          <w:sz w:val="18"/>
                        </w:rPr>
                      </w:pPr>
                      <w:r w:rsidRPr="00102134">
                        <w:rPr>
                          <w:rFonts w:ascii="Courier New"/>
                          <w:noProof/>
                          <w:sz w:val="18"/>
                        </w:rPr>
                        <w:t xml:space="preserve">    int taskId = (int)(intptr_t)pvTimerGetTimerID(xTimer);</w:t>
                      </w:r>
                    </w:p>
                    <w:p w14:paraId="6020E278" w14:textId="77777777" w:rsidR="00102134" w:rsidRPr="00102134" w:rsidRDefault="00102134" w:rsidP="00102134">
                      <w:pPr>
                        <w:spacing w:before="127"/>
                        <w:ind w:left="79"/>
                        <w:rPr>
                          <w:rFonts w:ascii="Courier New"/>
                          <w:noProof/>
                          <w:sz w:val="18"/>
                        </w:rPr>
                      </w:pPr>
                      <w:r w:rsidRPr="00102134">
                        <w:rPr>
                          <w:rFonts w:ascii="Courier New"/>
                          <w:noProof/>
                          <w:sz w:val="18"/>
                        </w:rPr>
                        <w:t xml:space="preserve">    // Release the semaphore associated with this timer</w:t>
                      </w:r>
                    </w:p>
                    <w:p w14:paraId="294D45BE" w14:textId="38FEA502" w:rsidR="003A434A" w:rsidRDefault="00102134" w:rsidP="00102134">
                      <w:pPr>
                        <w:spacing w:before="127"/>
                        <w:ind w:left="79"/>
                        <w:rPr>
                          <w:rFonts w:ascii="Courier New"/>
                          <w:noProof/>
                          <w:sz w:val="18"/>
                        </w:rPr>
                      </w:pPr>
                      <w:r w:rsidRPr="00102134">
                        <w:rPr>
                          <w:rFonts w:ascii="Courier New"/>
                          <w:noProof/>
                          <w:sz w:val="18"/>
                        </w:rPr>
                        <w:t xml:space="preserve">    xSemaphoreGive(xSenderSemaphores[taskId]);}</w:t>
                      </w:r>
                    </w:p>
                    <w:p w14:paraId="17B89310" w14:textId="77777777" w:rsidR="00102134" w:rsidRDefault="00102134" w:rsidP="00102134">
                      <w:pPr>
                        <w:spacing w:before="127"/>
                        <w:ind w:left="79"/>
                        <w:rPr>
                          <w:rFonts w:ascii="Courier New"/>
                          <w:sz w:val="18"/>
                        </w:rPr>
                      </w:pPr>
                    </w:p>
                    <w:p w14:paraId="4A5A73A2" w14:textId="5ABBDE5B" w:rsidR="00102134" w:rsidRDefault="00102134" w:rsidP="00102134">
                      <w:pPr>
                        <w:spacing w:before="127"/>
                        <w:ind w:left="79"/>
                        <w:rPr>
                          <w:rFonts w:ascii="Courier New"/>
                          <w:sz w:val="18"/>
                          <w:rtl/>
                        </w:rPr>
                      </w:pPr>
                      <w:r w:rsidRPr="00102134">
                        <w:rPr>
                          <w:rFonts w:ascii="Courier New"/>
                          <w:sz w:val="18"/>
                        </w:rPr>
                        <w:t xml:space="preserve">void </w:t>
                      </w:r>
                      <w:r w:rsidRPr="00102134">
                        <w:rPr>
                          <w:rFonts w:ascii="Courier New"/>
                          <w:noProof/>
                          <w:sz w:val="18"/>
                        </w:rPr>
                        <w:t>vReceiverTimerCallback(TimerHandle_t xTimer)</w:t>
                      </w:r>
                    </w:p>
                    <w:p w14:paraId="744E26DE" w14:textId="6821EB70" w:rsidR="00250EEC" w:rsidRPr="00102134" w:rsidRDefault="00250EEC" w:rsidP="00102134">
                      <w:pPr>
                        <w:spacing w:before="127"/>
                        <w:ind w:left="79"/>
                        <w:rPr>
                          <w:rFonts w:ascii="Courier New"/>
                          <w:sz w:val="18"/>
                        </w:rPr>
                      </w:pPr>
                      <w:r w:rsidRPr="00250EEC">
                        <w:rPr>
                          <w:rFonts w:ascii="Courier New"/>
                          <w:sz w:val="18"/>
                        </w:rPr>
                        <w:t xml:space="preserve">    </w:t>
                      </w:r>
                      <w:r>
                        <w:rPr>
                          <w:rFonts w:ascii="Courier New"/>
                          <w:sz w:val="18"/>
                          <w:lang w:val="en-US"/>
                        </w:rPr>
                        <w:t>{</w:t>
                      </w:r>
                      <w:r w:rsidRPr="00250EEC">
                        <w:rPr>
                          <w:rFonts w:ascii="Courier New"/>
                          <w:sz w:val="18"/>
                        </w:rPr>
                        <w:t>// Release the receiver semaphore</w:t>
                      </w:r>
                    </w:p>
                    <w:p w14:paraId="37457CAF" w14:textId="3DC6341A" w:rsidR="00102134" w:rsidRDefault="00250EEC" w:rsidP="00102134">
                      <w:pPr>
                        <w:spacing w:before="127"/>
                        <w:ind w:left="79"/>
                        <w:rPr>
                          <w:rFonts w:ascii="Courier New"/>
                          <w:noProof/>
                          <w:sz w:val="18"/>
                        </w:rPr>
                      </w:pPr>
                      <w:r>
                        <w:rPr>
                          <w:rFonts w:ascii="Courier New"/>
                          <w:sz w:val="18"/>
                        </w:rPr>
                        <w:t xml:space="preserve">    </w:t>
                      </w:r>
                      <w:r w:rsidR="00102134" w:rsidRPr="00102134">
                        <w:rPr>
                          <w:rFonts w:ascii="Courier New"/>
                          <w:noProof/>
                          <w:sz w:val="18"/>
                        </w:rPr>
                        <w:t>xSemaphoreGive(xReceiverSemaphore);}</w:t>
                      </w:r>
                    </w:p>
                  </w:txbxContent>
                </v:textbox>
                <w10:wrap anchorx="margin"/>
              </v:shape>
            </w:pict>
          </mc:Fallback>
        </mc:AlternateContent>
      </w:r>
    </w:p>
    <w:p w14:paraId="20E00833" w14:textId="06F903A7" w:rsidR="003A434A" w:rsidRDefault="003A434A" w:rsidP="001D14D8">
      <w:pPr>
        <w:rPr>
          <w:sz w:val="24"/>
          <w:szCs w:val="24"/>
          <w:lang w:val="en-US"/>
        </w:rPr>
      </w:pPr>
    </w:p>
    <w:p w14:paraId="4B5B9D7E" w14:textId="334D2BF7" w:rsidR="003A434A" w:rsidRDefault="003A434A" w:rsidP="001D14D8">
      <w:pPr>
        <w:rPr>
          <w:sz w:val="24"/>
          <w:szCs w:val="24"/>
          <w:lang w:val="en-US"/>
        </w:rPr>
      </w:pPr>
    </w:p>
    <w:p w14:paraId="1D194324" w14:textId="6D762828" w:rsidR="003A434A" w:rsidRDefault="003A434A" w:rsidP="001D14D8">
      <w:pPr>
        <w:rPr>
          <w:sz w:val="24"/>
          <w:szCs w:val="24"/>
          <w:lang w:val="en-US"/>
        </w:rPr>
      </w:pPr>
    </w:p>
    <w:p w14:paraId="1CCAE9AC" w14:textId="57E23463" w:rsidR="003A434A" w:rsidRDefault="003A434A" w:rsidP="001D14D8">
      <w:pPr>
        <w:rPr>
          <w:sz w:val="24"/>
          <w:szCs w:val="24"/>
          <w:lang w:val="en-US"/>
        </w:rPr>
      </w:pPr>
    </w:p>
    <w:p w14:paraId="51265E13" w14:textId="77777777" w:rsidR="003A434A" w:rsidRDefault="003A434A" w:rsidP="001D14D8">
      <w:pPr>
        <w:rPr>
          <w:sz w:val="24"/>
          <w:szCs w:val="24"/>
          <w:lang w:val="en-US"/>
        </w:rPr>
      </w:pPr>
    </w:p>
    <w:p w14:paraId="2ADF4569" w14:textId="77777777" w:rsidR="00102134" w:rsidRDefault="00102134" w:rsidP="001D14D8">
      <w:pPr>
        <w:rPr>
          <w:sz w:val="24"/>
          <w:szCs w:val="24"/>
          <w:lang w:val="en-US"/>
        </w:rPr>
      </w:pPr>
    </w:p>
    <w:p w14:paraId="2D529ED3" w14:textId="2E13C2F9" w:rsidR="00102134" w:rsidRDefault="00102134" w:rsidP="001D14D8">
      <w:pPr>
        <w:rPr>
          <w:sz w:val="24"/>
          <w:szCs w:val="24"/>
          <w:lang w:val="en-US"/>
        </w:rPr>
      </w:pPr>
    </w:p>
    <w:p w14:paraId="21A14F7B" w14:textId="472B9DED" w:rsidR="00102134" w:rsidRPr="001D14D8" w:rsidRDefault="00E05DF0" w:rsidP="001D14D8">
      <w:pPr>
        <w:rPr>
          <w:sz w:val="24"/>
          <w:szCs w:val="24"/>
          <w:lang w:val="en-US"/>
        </w:rPr>
      </w:pPr>
      <w:r>
        <w:rPr>
          <w:noProof/>
        </w:rPr>
        <mc:AlternateContent>
          <mc:Choice Requires="wps">
            <w:drawing>
              <wp:anchor distT="0" distB="0" distL="114300" distR="114300" simplePos="0" relativeHeight="251740160" behindDoc="0" locked="0" layoutInCell="1" allowOverlap="1" wp14:anchorId="2CFEDBFF" wp14:editId="3B1EA851">
                <wp:simplePos x="0" y="0"/>
                <wp:positionH relativeFrom="margin">
                  <wp:align>center</wp:align>
                </wp:positionH>
                <wp:positionV relativeFrom="paragraph">
                  <wp:posOffset>7620</wp:posOffset>
                </wp:positionV>
                <wp:extent cx="2849880" cy="198120"/>
                <wp:effectExtent l="0" t="0" r="7620" b="0"/>
                <wp:wrapNone/>
                <wp:docPr id="1317265721" name="Text Box 1"/>
                <wp:cNvGraphicFramePr/>
                <a:graphic xmlns:a="http://schemas.openxmlformats.org/drawingml/2006/main">
                  <a:graphicData uri="http://schemas.microsoft.com/office/word/2010/wordprocessingShape">
                    <wps:wsp>
                      <wps:cNvSpPr txBox="1"/>
                      <wps:spPr>
                        <a:xfrm>
                          <a:off x="0" y="0"/>
                          <a:ext cx="2849880" cy="198120"/>
                        </a:xfrm>
                        <a:prstGeom prst="rect">
                          <a:avLst/>
                        </a:prstGeom>
                        <a:solidFill>
                          <a:prstClr val="white"/>
                        </a:solidFill>
                        <a:ln>
                          <a:noFill/>
                        </a:ln>
                      </wps:spPr>
                      <wps:txbx>
                        <w:txbxContent>
                          <w:p w14:paraId="12F98DF6" w14:textId="51D9CFA5" w:rsidR="00102134" w:rsidRPr="00883735" w:rsidRDefault="00102134" w:rsidP="00102134">
                            <w:pPr>
                              <w:pStyle w:val="Caption"/>
                              <w:rPr>
                                <w:noProof/>
                              </w:rPr>
                            </w:pPr>
                            <w:r>
                              <w:t xml:space="preserve">Code </w:t>
                            </w:r>
                            <w:r>
                              <w:fldChar w:fldCharType="begin"/>
                            </w:r>
                            <w:r>
                              <w:instrText xml:space="preserve"> SEQ Code \* ARABIC </w:instrText>
                            </w:r>
                            <w:r>
                              <w:fldChar w:fldCharType="separate"/>
                            </w:r>
                            <w:r w:rsidR="00E05DF0">
                              <w:rPr>
                                <w:noProof/>
                              </w:rPr>
                              <w:t>4</w:t>
                            </w:r>
                            <w:r>
                              <w:fldChar w:fldCharType="end"/>
                            </w:r>
                            <w:r>
                              <w:rPr>
                                <w:lang w:val="en-US"/>
                              </w:rPr>
                              <w:t>: Sender and Receiver Call-Back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EDBFF" id="_x0000_s1034" type="#_x0000_t202" style="position:absolute;left:0;text-align:left;margin-left:0;margin-top:.6pt;width:224.4pt;height:15.6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" stroked="f">
                <v:textbox inset="0,0,0,0">
                  <w:txbxContent>
                    <w:p w14:paraId="12F98DF6" w14:textId="51D9CFA5" w:rsidR="00102134" w:rsidRPr="00883735" w:rsidRDefault="00102134" w:rsidP="00102134">
                      <w:pPr>
                        <w:pStyle w:val="Caption"/>
                        <w:rPr>
                          <w:noProof/>
                        </w:rPr>
                      </w:pPr>
                      <w:r>
                        <w:t xml:space="preserve">Code </w:t>
                      </w:r>
                      <w:r>
                        <w:fldChar w:fldCharType="begin"/>
                      </w:r>
                      <w:r>
                        <w:instrText xml:space="preserve"> SEQ Code \* ARABIC </w:instrText>
                      </w:r>
                      <w:r>
                        <w:fldChar w:fldCharType="separate"/>
                      </w:r>
                      <w:r w:rsidR="00E05DF0">
                        <w:rPr>
                          <w:noProof/>
                        </w:rPr>
                        <w:t>4</w:t>
                      </w:r>
                      <w:r>
                        <w:fldChar w:fldCharType="end"/>
                      </w:r>
                      <w:r>
                        <w:rPr>
                          <w:lang w:val="en-US"/>
                        </w:rPr>
                        <w:t>: Sender and Receiver Call-Back Function</w:t>
                      </w:r>
                    </w:p>
                  </w:txbxContent>
                </v:textbox>
                <w10:wrap anchorx="margin"/>
              </v:shape>
            </w:pict>
          </mc:Fallback>
        </mc:AlternateContent>
      </w:r>
    </w:p>
    <w:p w14:paraId="0AE7C230" w14:textId="13B5C700" w:rsidR="001E11B7" w:rsidRDefault="00774530" w:rsidP="00FE06E3">
      <w:pPr>
        <w:rPr>
          <w:sz w:val="24"/>
          <w:szCs w:val="24"/>
          <w:lang w:val="en-US"/>
        </w:rPr>
      </w:pPr>
      <w:r w:rsidRPr="00274468">
        <w:rPr>
          <w:b/>
          <w:bCs/>
          <w:sz w:val="24"/>
          <w:szCs w:val="24"/>
          <w:lang w:val="en-US"/>
        </w:rPr>
        <w:t>Reset Function:</w:t>
      </w:r>
      <w:r w:rsidRPr="00774530">
        <w:rPr>
          <w:sz w:val="24"/>
          <w:szCs w:val="24"/>
          <w:lang w:val="en-US"/>
        </w:rPr>
        <w:t xml:space="preserve"> </w:t>
      </w:r>
    </w:p>
    <w:p w14:paraId="4DAC8618" w14:textId="04CC346D" w:rsidR="001E11B7" w:rsidRPr="001E11B7" w:rsidRDefault="00774530" w:rsidP="001E11B7">
      <w:pPr>
        <w:pStyle w:val="ListParagraph"/>
        <w:numPr>
          <w:ilvl w:val="0"/>
          <w:numId w:val="29"/>
        </w:numPr>
        <w:rPr>
          <w:sz w:val="24"/>
          <w:szCs w:val="24"/>
          <w:lang w:val="en-US"/>
        </w:rPr>
      </w:pPr>
      <w:r w:rsidRPr="001E11B7">
        <w:rPr>
          <w:sz w:val="24"/>
          <w:szCs w:val="24"/>
          <w:lang w:val="en-US"/>
        </w:rPr>
        <w:t>Calculate the average transmission time for each sender task and print the statistics for each sender task.</w:t>
      </w:r>
    </w:p>
    <w:p w14:paraId="4710990C" w14:textId="77777777" w:rsidR="001E11B7" w:rsidRPr="001E11B7" w:rsidRDefault="00774530" w:rsidP="001E11B7">
      <w:pPr>
        <w:pStyle w:val="ListParagraph"/>
        <w:numPr>
          <w:ilvl w:val="0"/>
          <w:numId w:val="29"/>
        </w:numPr>
        <w:rPr>
          <w:sz w:val="24"/>
          <w:szCs w:val="24"/>
          <w:lang w:val="en-US"/>
        </w:rPr>
      </w:pPr>
      <w:r w:rsidRPr="001E11B7">
        <w:rPr>
          <w:sz w:val="24"/>
          <w:szCs w:val="24"/>
          <w:lang w:val="en-US"/>
        </w:rPr>
        <w:t xml:space="preserve">Reset all counters for the next iteration. Clear the message queue and update the iteration index. </w:t>
      </w:r>
    </w:p>
    <w:p w14:paraId="64A1567B" w14:textId="69F799B9" w:rsidR="004D200C" w:rsidRPr="001E11B7" w:rsidRDefault="00774530" w:rsidP="001E11B7">
      <w:pPr>
        <w:pStyle w:val="ListParagraph"/>
        <w:numPr>
          <w:ilvl w:val="0"/>
          <w:numId w:val="29"/>
        </w:numPr>
        <w:rPr>
          <w:sz w:val="24"/>
          <w:szCs w:val="24"/>
          <w:lang w:val="en-US"/>
        </w:rPr>
      </w:pPr>
      <w:r w:rsidRPr="001E11B7">
        <w:rPr>
          <w:sz w:val="24"/>
          <w:szCs w:val="24"/>
          <w:lang w:val="en-US"/>
        </w:rPr>
        <w:t>Check if the iteration index has exceeded 6. If not, return to waiting. If yes, proceed to print "GAME OVER". Print "GAME OVER", delete all timers, and print the total number of successful and blocked messages for each sender task.</w:t>
      </w:r>
    </w:p>
    <w:p w14:paraId="3CA1624B" w14:textId="12EB7C15" w:rsidR="002643E8" w:rsidRPr="006D67E7" w:rsidRDefault="00774530" w:rsidP="006D67E7">
      <w:pPr>
        <w:rPr>
          <w:sz w:val="24"/>
          <w:szCs w:val="24"/>
          <w:lang w:val="en-US"/>
        </w:rPr>
      </w:pPr>
      <w:r w:rsidRPr="00274468">
        <w:rPr>
          <w:b/>
          <w:bCs/>
          <w:sz w:val="24"/>
          <w:szCs w:val="24"/>
          <w:lang w:val="en-US"/>
        </w:rPr>
        <w:t>End:</w:t>
      </w:r>
      <w:r w:rsidRPr="00774530">
        <w:rPr>
          <w:sz w:val="24"/>
          <w:szCs w:val="24"/>
          <w:lang w:val="en-US"/>
        </w:rPr>
        <w:t xml:space="preserve"> The program ends after completing the final reset function for the last iteration.</w:t>
      </w:r>
    </w:p>
    <w:p w14:paraId="4A8C2592" w14:textId="0E76C067" w:rsidR="00B231ED" w:rsidRDefault="004D200C" w:rsidP="005A2F3A">
      <w:pPr>
        <w:pStyle w:val="Heading1"/>
      </w:pPr>
      <w:r>
        <w:t xml:space="preserve"> </w:t>
      </w:r>
      <w:r w:rsidR="00264E92">
        <w:t>Results and Discussion</w:t>
      </w:r>
      <w:r w:rsidR="0026720E">
        <w:t>:</w:t>
      </w:r>
    </w:p>
    <w:p w14:paraId="3F797825" w14:textId="3C24AD2B" w:rsidR="0026720E" w:rsidRDefault="00A62FB4" w:rsidP="0026720E">
      <w:pPr>
        <w:rPr>
          <w:sz w:val="24"/>
          <w:szCs w:val="24"/>
        </w:rPr>
      </w:pPr>
      <w:r>
        <w:rPr>
          <w:sz w:val="24"/>
          <w:szCs w:val="24"/>
        </w:rPr>
        <w:t>I</w:t>
      </w:r>
      <w:r w:rsidR="0026720E">
        <w:rPr>
          <w:sz w:val="24"/>
          <w:szCs w:val="24"/>
        </w:rPr>
        <w:t xml:space="preserve">n this program, we choose </w:t>
      </w:r>
      <w:r>
        <w:rPr>
          <w:sz w:val="24"/>
          <w:szCs w:val="24"/>
        </w:rPr>
        <w:t>senders</w:t>
      </w:r>
      <w:r w:rsidR="0026720E">
        <w:rPr>
          <w:sz w:val="24"/>
          <w:szCs w:val="24"/>
        </w:rPr>
        <w:t xml:space="preserve"> 1 and 2 with </w:t>
      </w:r>
      <w:r>
        <w:rPr>
          <w:sz w:val="24"/>
          <w:szCs w:val="24"/>
        </w:rPr>
        <w:t xml:space="preserve">the </w:t>
      </w:r>
      <w:r w:rsidR="0026720E">
        <w:rPr>
          <w:sz w:val="24"/>
          <w:szCs w:val="24"/>
        </w:rPr>
        <w:t xml:space="preserve">same priority and sender 3 is </w:t>
      </w:r>
      <w:r>
        <w:rPr>
          <w:sz w:val="24"/>
          <w:szCs w:val="24"/>
        </w:rPr>
        <w:t xml:space="preserve">a </w:t>
      </w:r>
      <w:r w:rsidR="0026720E">
        <w:rPr>
          <w:sz w:val="24"/>
          <w:szCs w:val="24"/>
        </w:rPr>
        <w:t>higher priority than 1 and 2</w:t>
      </w:r>
      <w:r>
        <w:rPr>
          <w:sz w:val="24"/>
          <w:szCs w:val="24"/>
        </w:rPr>
        <w:t>.</w:t>
      </w:r>
    </w:p>
    <w:p w14:paraId="18786300" w14:textId="79796E0E" w:rsidR="000D5532" w:rsidRDefault="000D5532" w:rsidP="000D5532">
      <w:pPr>
        <w:rPr>
          <w:sz w:val="24"/>
          <w:szCs w:val="24"/>
        </w:rPr>
      </w:pPr>
      <w:r>
        <w:rPr>
          <w:sz w:val="24"/>
          <w:szCs w:val="24"/>
        </w:rPr>
        <w:t xml:space="preserve">Sender tasks </w:t>
      </w:r>
      <w:r w:rsidR="00A62FB4">
        <w:rPr>
          <w:sz w:val="24"/>
          <w:szCs w:val="24"/>
        </w:rPr>
        <w:t>have</w:t>
      </w:r>
      <w:r>
        <w:rPr>
          <w:sz w:val="24"/>
          <w:szCs w:val="24"/>
        </w:rPr>
        <w:t xml:space="preserve"> random timer </w:t>
      </w:r>
      <w:r w:rsidR="00A62FB4">
        <w:rPr>
          <w:sz w:val="24"/>
          <w:szCs w:val="24"/>
        </w:rPr>
        <w:t>periods</w:t>
      </w:r>
      <w:r>
        <w:rPr>
          <w:sz w:val="24"/>
          <w:szCs w:val="24"/>
        </w:rPr>
        <w:t xml:space="preserve"> </w:t>
      </w:r>
      <w:r w:rsidR="00A62FB4">
        <w:rPr>
          <w:sz w:val="24"/>
          <w:szCs w:val="24"/>
        </w:rPr>
        <w:t>depending</w:t>
      </w:r>
      <w:r>
        <w:rPr>
          <w:sz w:val="24"/>
          <w:szCs w:val="24"/>
        </w:rPr>
        <w:t xml:space="preserve"> on the upper and lower </w:t>
      </w:r>
      <w:r w:rsidR="00A62FB4">
        <w:rPr>
          <w:sz w:val="24"/>
          <w:szCs w:val="24"/>
        </w:rPr>
        <w:t>periods</w:t>
      </w:r>
      <w:r>
        <w:rPr>
          <w:sz w:val="24"/>
          <w:szCs w:val="24"/>
        </w:rPr>
        <w:t xml:space="preserve">. </w:t>
      </w:r>
    </w:p>
    <w:p w14:paraId="09504783" w14:textId="47348A90" w:rsidR="000D5532" w:rsidRDefault="0026720E" w:rsidP="000D5532">
      <w:pPr>
        <w:rPr>
          <w:b/>
          <w:bCs/>
          <w:sz w:val="24"/>
          <w:szCs w:val="24"/>
        </w:rPr>
      </w:pPr>
      <w:r>
        <w:rPr>
          <w:sz w:val="24"/>
          <w:szCs w:val="24"/>
        </w:rPr>
        <w:t xml:space="preserve">The </w:t>
      </w:r>
      <w:r w:rsidRPr="0026720E">
        <w:rPr>
          <w:b/>
          <w:bCs/>
          <w:sz w:val="24"/>
          <w:szCs w:val="24"/>
        </w:rPr>
        <w:t>receiver task</w:t>
      </w:r>
      <w:r>
        <w:rPr>
          <w:sz w:val="24"/>
          <w:szCs w:val="24"/>
        </w:rPr>
        <w:t xml:space="preserve"> has higher priority than </w:t>
      </w:r>
      <w:r w:rsidR="00A62FB4">
        <w:rPr>
          <w:sz w:val="24"/>
          <w:szCs w:val="24"/>
        </w:rPr>
        <w:t xml:space="preserve">the </w:t>
      </w:r>
      <w:r>
        <w:rPr>
          <w:sz w:val="24"/>
          <w:szCs w:val="24"/>
        </w:rPr>
        <w:t>sender tasks</w:t>
      </w:r>
      <w:r w:rsidR="000D5532">
        <w:rPr>
          <w:sz w:val="24"/>
          <w:szCs w:val="24"/>
        </w:rPr>
        <w:t xml:space="preserve">, and has </w:t>
      </w:r>
      <w:r w:rsidR="00A62FB4">
        <w:rPr>
          <w:sz w:val="24"/>
          <w:szCs w:val="24"/>
        </w:rPr>
        <w:t xml:space="preserve">a </w:t>
      </w:r>
      <w:r w:rsidR="000D5532">
        <w:rPr>
          <w:sz w:val="24"/>
          <w:szCs w:val="24"/>
        </w:rPr>
        <w:t xml:space="preserve">fixed period </w:t>
      </w:r>
      <w:r w:rsidR="00A62FB4">
        <w:rPr>
          <w:sz w:val="24"/>
          <w:szCs w:val="24"/>
        </w:rPr>
        <w:t xml:space="preserve">of </w:t>
      </w:r>
      <w:r w:rsidR="000D5532" w:rsidRPr="000D5532">
        <w:rPr>
          <w:b/>
          <w:bCs/>
          <w:sz w:val="24"/>
          <w:szCs w:val="24"/>
        </w:rPr>
        <w:t>‘100 msec’</w:t>
      </w:r>
      <w:r w:rsidR="000D5532">
        <w:rPr>
          <w:b/>
          <w:bCs/>
          <w:sz w:val="24"/>
          <w:szCs w:val="24"/>
        </w:rPr>
        <w:t>.</w:t>
      </w:r>
    </w:p>
    <w:p w14:paraId="2A251532" w14:textId="0B938FD6" w:rsidR="000D5532" w:rsidRPr="000D5532" w:rsidRDefault="000D5532" w:rsidP="000D5532">
      <w:pPr>
        <w:rPr>
          <w:sz w:val="24"/>
          <w:szCs w:val="24"/>
        </w:rPr>
      </w:pPr>
      <w:r>
        <w:rPr>
          <w:sz w:val="24"/>
          <w:szCs w:val="24"/>
        </w:rPr>
        <w:t xml:space="preserve">when sender 3 timer relace the semaphore then the </w:t>
      </w:r>
      <w:r w:rsidR="006D738C">
        <w:rPr>
          <w:sz w:val="24"/>
          <w:szCs w:val="24"/>
        </w:rPr>
        <w:t>sender 3 task operate immediately.</w:t>
      </w:r>
    </w:p>
    <w:p w14:paraId="045A07F1" w14:textId="2CC08B42" w:rsidR="0026720E" w:rsidRPr="0026720E" w:rsidRDefault="006D67E7" w:rsidP="0026720E">
      <w:pPr>
        <w:pStyle w:val="Heading2"/>
      </w:pPr>
      <w:r>
        <w:lastRenderedPageBreak/>
        <w:t xml:space="preserve">Table of statistics: </w:t>
      </w:r>
    </w:p>
    <w:p w14:paraId="01D5E0AE" w14:textId="6138BDE8" w:rsidR="006D67E7" w:rsidRDefault="006D67E7" w:rsidP="006D67E7">
      <w:pPr>
        <w:pStyle w:val="Caption"/>
        <w:keepNext/>
      </w:pPr>
      <w:r>
        <w:t xml:space="preserve">Table </w:t>
      </w:r>
      <w:r>
        <w:fldChar w:fldCharType="begin"/>
      </w:r>
      <w:r>
        <w:instrText xml:space="preserve"> SEQ Table \* ARABIC </w:instrText>
      </w:r>
      <w:r>
        <w:fldChar w:fldCharType="separate"/>
      </w:r>
      <w:r w:rsidR="00E05DF0">
        <w:rPr>
          <w:noProof/>
        </w:rPr>
        <w:t>1</w:t>
      </w:r>
      <w:r>
        <w:fldChar w:fldCharType="end"/>
      </w:r>
      <w:r>
        <w:rPr>
          <w:lang w:val="en-US"/>
        </w:rPr>
        <w:t>: Average Time and Total Messages for Each Sender</w:t>
      </w:r>
    </w:p>
    <w:bookmarkStart w:id="1" w:name="_MON_1780566043"/>
    <w:bookmarkEnd w:id="1"/>
    <w:p w14:paraId="658C306D" w14:textId="0E8B935D" w:rsidR="0035542B" w:rsidRDefault="003A434A" w:rsidP="0035542B">
      <w:r>
        <w:object w:dxaOrig="11054" w:dyaOrig="3795" w14:anchorId="4E2AAA3A">
          <v:shape id="_x0000_i1027" type="#_x0000_t75" style="width:515.65pt;height:163.55pt" o:ole="">
            <v:imagedata r:id="rId9" o:title=""/>
          </v:shape>
          <o:OLEObject Type="Embed" ProgID="Excel.Sheet.12" ShapeID="_x0000_i1027" DrawAspect="Content" ObjectID="_1780598850" r:id="rId10"/>
        </w:object>
      </w:r>
    </w:p>
    <w:p w14:paraId="2DCEF5FD" w14:textId="5C5EED31" w:rsidR="0035542B" w:rsidRPr="0035542B" w:rsidRDefault="006D738C" w:rsidP="001E11B7">
      <w:r>
        <w:rPr>
          <w:sz w:val="24"/>
          <w:szCs w:val="24"/>
        </w:rPr>
        <w:t>*</w:t>
      </w:r>
      <w:proofErr w:type="spellStart"/>
      <w:r w:rsidRPr="001D14D8">
        <w:t>Avg</w:t>
      </w:r>
      <w:proofErr w:type="spellEnd"/>
      <w:r w:rsidRPr="001D14D8">
        <w:t xml:space="preserve">: Average time for each sender        Task1: Sender1      Task2: Sender2         Task3: Sender3 </w:t>
      </w:r>
    </w:p>
    <w:p w14:paraId="79E969DB" w14:textId="78690BDE" w:rsidR="006D67E7" w:rsidRDefault="006D67E7" w:rsidP="006D67E7">
      <w:pPr>
        <w:pStyle w:val="Caption"/>
        <w:keepNext/>
      </w:pPr>
      <w:r>
        <w:t xml:space="preserve">Table </w:t>
      </w:r>
      <w:r>
        <w:fldChar w:fldCharType="begin"/>
      </w:r>
      <w:r>
        <w:instrText xml:space="preserve"> SEQ Table \* ARABIC </w:instrText>
      </w:r>
      <w:r>
        <w:fldChar w:fldCharType="separate"/>
      </w:r>
      <w:r w:rsidR="00E05DF0">
        <w:rPr>
          <w:noProof/>
        </w:rPr>
        <w:t>2</w:t>
      </w:r>
      <w:r>
        <w:fldChar w:fldCharType="end"/>
      </w:r>
      <w:r>
        <w:rPr>
          <w:lang w:val="en-US"/>
        </w:rPr>
        <w:t>: Sent and Blocked Messages</w:t>
      </w:r>
    </w:p>
    <w:bookmarkStart w:id="2" w:name="_MON_1780562912"/>
    <w:bookmarkEnd w:id="2"/>
    <w:p w14:paraId="7C5A0F3A" w14:textId="34B3F05B" w:rsidR="00F266C1" w:rsidRDefault="003A434A" w:rsidP="006D738C">
      <w:r>
        <w:object w:dxaOrig="11054" w:dyaOrig="3795" w14:anchorId="25F4DE69">
          <v:shape id="_x0000_i1028" type="#_x0000_t75" style="width:515.65pt;height:161.5pt" o:ole="">
            <v:imagedata r:id="rId11" o:title=""/>
          </v:shape>
          <o:OLEObject Type="Embed" ProgID="Excel.Sheet.12" ShapeID="_x0000_i1028" DrawAspect="Content" ObjectID="_1780598851" r:id="rId12"/>
        </w:object>
      </w:r>
    </w:p>
    <w:p w14:paraId="0DF0892E" w14:textId="067A732C" w:rsidR="00F87EA7" w:rsidRPr="001D14D8" w:rsidRDefault="006D738C" w:rsidP="006D738C">
      <w:pPr>
        <w:jc w:val="left"/>
      </w:pPr>
      <w:r>
        <w:rPr>
          <w:sz w:val="24"/>
          <w:szCs w:val="24"/>
        </w:rPr>
        <w:t>*</w:t>
      </w:r>
      <w:r w:rsidRPr="001D14D8">
        <w:t>S: Total sent messages for each sender                           B: Total blocked messages for each sender</w:t>
      </w:r>
    </w:p>
    <w:p w14:paraId="15553718" w14:textId="5F80A37A" w:rsidR="00C83EA5" w:rsidRPr="00C83EA5" w:rsidRDefault="00C83EA5" w:rsidP="001E11B7">
      <w:pPr>
        <w:pStyle w:val="selectable-text"/>
      </w:pPr>
      <w:r w:rsidRPr="00C83EA5">
        <w:rPr>
          <w:rStyle w:val="selectable-text1"/>
          <w:b/>
          <w:bCs/>
        </w:rPr>
        <w:t>The gap</w:t>
      </w:r>
      <w:r>
        <w:rPr>
          <w:rStyle w:val="selectable-text1"/>
        </w:rPr>
        <w:t xml:space="preserve"> between the number of sent and received is that the sender tasks generate messages at a higher rate than the receiver task can process them, causing sender tasks to be blocked until space is available in the queue again. so that the blocked message increases compared to a successful message, we can solve this problem by making the sender tasks and the receiver task operate at the same rate.</w:t>
      </w:r>
    </w:p>
    <w:p w14:paraId="69D33226" w14:textId="0FD012C2" w:rsidR="006D67E7" w:rsidRDefault="004068C3" w:rsidP="006D67E7">
      <w:pPr>
        <w:pStyle w:val="Heading2"/>
      </w:pPr>
      <w:r>
        <w:t>Graphs of the results:</w:t>
      </w:r>
    </w:p>
    <w:p w14:paraId="3EB73AC7" w14:textId="7EFB6812" w:rsidR="004068C3" w:rsidRPr="004068C3" w:rsidRDefault="004068C3" w:rsidP="004068C3">
      <w:pPr>
        <w:pStyle w:val="Heading3"/>
      </w:pPr>
      <w:r>
        <w:t>Queue Size 3:</w:t>
      </w:r>
    </w:p>
    <w:p w14:paraId="787050DA" w14:textId="731A7DBA" w:rsidR="006D67E7" w:rsidRPr="006D67E7" w:rsidRDefault="00C83EA5" w:rsidP="006D67E7">
      <w:r>
        <w:rPr>
          <w:noProof/>
        </w:rPr>
        <w:drawing>
          <wp:anchor distT="0" distB="0" distL="114300" distR="114300" simplePos="0" relativeHeight="251697152" behindDoc="0" locked="0" layoutInCell="1" allowOverlap="1" wp14:anchorId="43B60C9C" wp14:editId="28F8311E">
            <wp:simplePos x="0" y="0"/>
            <wp:positionH relativeFrom="margin">
              <wp:posOffset>34636</wp:posOffset>
            </wp:positionH>
            <wp:positionV relativeFrom="paragraph">
              <wp:posOffset>8313</wp:posOffset>
            </wp:positionV>
            <wp:extent cx="2944149" cy="2146935"/>
            <wp:effectExtent l="0" t="0" r="8890" b="5715"/>
            <wp:wrapNone/>
            <wp:docPr id="293903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58" t="9828" r="8265" b="1631"/>
                    <a:stretch/>
                  </pic:blipFill>
                  <pic:spPr bwMode="auto">
                    <a:xfrm>
                      <a:off x="0" y="0"/>
                      <a:ext cx="2945945" cy="2148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8C3">
        <w:rPr>
          <w:noProof/>
        </w:rPr>
        <w:drawing>
          <wp:anchor distT="0" distB="0" distL="114300" distR="114300" simplePos="0" relativeHeight="251698176" behindDoc="0" locked="0" layoutInCell="1" allowOverlap="1" wp14:anchorId="7DB781A6" wp14:editId="269F3088">
            <wp:simplePos x="0" y="0"/>
            <wp:positionH relativeFrom="margin">
              <wp:align>right</wp:align>
            </wp:positionH>
            <wp:positionV relativeFrom="paragraph">
              <wp:posOffset>8890</wp:posOffset>
            </wp:positionV>
            <wp:extent cx="2842260" cy="2143760"/>
            <wp:effectExtent l="0" t="0" r="0" b="8890"/>
            <wp:wrapNone/>
            <wp:docPr id="137216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86" t="9601" r="7572" b="1714"/>
                    <a:stretch/>
                  </pic:blipFill>
                  <pic:spPr bwMode="auto">
                    <a:xfrm>
                      <a:off x="0" y="0"/>
                      <a:ext cx="2842260" cy="2143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2774E3" w14:textId="22D64C5D" w:rsidR="00F266C1" w:rsidRDefault="00F266C1" w:rsidP="00F266C1"/>
    <w:p w14:paraId="7B9FBC3E" w14:textId="6125D5CE" w:rsidR="00F266C1" w:rsidRDefault="00F266C1" w:rsidP="00F9093D">
      <w:pPr>
        <w:jc w:val="center"/>
      </w:pPr>
    </w:p>
    <w:p w14:paraId="22266FB1" w14:textId="6B3AA026" w:rsidR="00264E92" w:rsidRDefault="00264E92" w:rsidP="00264E92"/>
    <w:p w14:paraId="50761FBC" w14:textId="149D0F2D" w:rsidR="007A4126" w:rsidRDefault="007A4126" w:rsidP="00264E92"/>
    <w:p w14:paraId="76D52D07" w14:textId="0839C2BD" w:rsidR="002643E8" w:rsidRDefault="002643E8" w:rsidP="00D03EEE"/>
    <w:p w14:paraId="795AC925" w14:textId="1EF7A287" w:rsidR="00FE06E3" w:rsidRDefault="00FE06E3" w:rsidP="00D03EEE"/>
    <w:p w14:paraId="7A0ACC3C" w14:textId="77777777" w:rsidR="00FE06E3" w:rsidRDefault="00FE06E3" w:rsidP="00D03EEE"/>
    <w:p w14:paraId="2B6028B8" w14:textId="77777777" w:rsidR="003A434A" w:rsidRDefault="003A434A" w:rsidP="00D03EEE"/>
    <w:p w14:paraId="1C042FAA" w14:textId="452FCE6A" w:rsidR="003A434A" w:rsidRDefault="003A434A" w:rsidP="00D03EEE"/>
    <w:p w14:paraId="060BF0C8" w14:textId="3C849A9A" w:rsidR="00FE06E3" w:rsidRDefault="003A2665" w:rsidP="003A434A">
      <w:r>
        <w:rPr>
          <w:noProof/>
        </w:rPr>
        <mc:AlternateContent>
          <mc:Choice Requires="wps">
            <w:drawing>
              <wp:anchor distT="0" distB="0" distL="114300" distR="114300" simplePos="0" relativeHeight="251702272" behindDoc="0" locked="0" layoutInCell="1" allowOverlap="1" wp14:anchorId="6A6EABBC" wp14:editId="5E0C099C">
                <wp:simplePos x="0" y="0"/>
                <wp:positionH relativeFrom="margin">
                  <wp:posOffset>998220</wp:posOffset>
                </wp:positionH>
                <wp:positionV relativeFrom="paragraph">
                  <wp:posOffset>10160</wp:posOffset>
                </wp:positionV>
                <wp:extent cx="1226820" cy="213360"/>
                <wp:effectExtent l="0" t="0" r="0" b="0"/>
                <wp:wrapNone/>
                <wp:docPr id="1023001960" name="Text Box 1"/>
                <wp:cNvGraphicFramePr/>
                <a:graphic xmlns:a="http://schemas.openxmlformats.org/drawingml/2006/main">
                  <a:graphicData uri="http://schemas.microsoft.com/office/word/2010/wordprocessingShape">
                    <wps:wsp>
                      <wps:cNvSpPr txBox="1"/>
                      <wps:spPr>
                        <a:xfrm>
                          <a:off x="0" y="0"/>
                          <a:ext cx="1226820" cy="213360"/>
                        </a:xfrm>
                        <a:prstGeom prst="rect">
                          <a:avLst/>
                        </a:prstGeom>
                        <a:solidFill>
                          <a:prstClr val="white"/>
                        </a:solidFill>
                        <a:ln>
                          <a:noFill/>
                        </a:ln>
                      </wps:spPr>
                      <wps:txbx>
                        <w:txbxContent>
                          <w:p w14:paraId="5D66C214" w14:textId="0C28E9F6" w:rsidR="004068C3" w:rsidRPr="00D84E8C" w:rsidRDefault="004068C3" w:rsidP="004068C3">
                            <w:pPr>
                              <w:pStyle w:val="Caption"/>
                              <w:rPr>
                                <w:noProof/>
                              </w:rPr>
                            </w:pPr>
                            <w:r>
                              <w:t>Figure 1</w:t>
                            </w:r>
                            <w:r>
                              <w:rPr>
                                <w:lang w:val="en-US"/>
                              </w:rPr>
                              <w:t>: 1st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EABBC" id="_x0000_s1035" type="#_x0000_t202" style="position:absolute;left:0;text-align:left;margin-left:78.6pt;margin-top:.8pt;width:96.6pt;height:16.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" stroked="f">
                <v:textbox inset="0,0,0,0">
                  <w:txbxContent>
                    <w:p w14:paraId="5D66C214" w14:textId="0C28E9F6" w:rsidR="004068C3" w:rsidRPr="00D84E8C" w:rsidRDefault="004068C3" w:rsidP="004068C3">
                      <w:pPr>
                        <w:pStyle w:val="Caption"/>
                        <w:rPr>
                          <w:noProof/>
                        </w:rPr>
                      </w:pPr>
                      <w:r>
                        <w:t>Figure 1</w:t>
                      </w:r>
                      <w:r>
                        <w:rPr>
                          <w:lang w:val="en-US"/>
                        </w:rPr>
                        <w:t>: 1st Sender</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60057BBD" wp14:editId="647115C5">
                <wp:simplePos x="0" y="0"/>
                <wp:positionH relativeFrom="margin">
                  <wp:posOffset>4678680</wp:posOffset>
                </wp:positionH>
                <wp:positionV relativeFrom="paragraph">
                  <wp:posOffset>10160</wp:posOffset>
                </wp:positionV>
                <wp:extent cx="1272540" cy="243840"/>
                <wp:effectExtent l="0" t="0" r="3810" b="3810"/>
                <wp:wrapNone/>
                <wp:docPr id="1210161253" name="Text Box 1"/>
                <wp:cNvGraphicFramePr/>
                <a:graphic xmlns:a="http://schemas.openxmlformats.org/drawingml/2006/main">
                  <a:graphicData uri="http://schemas.microsoft.com/office/word/2010/wordprocessingShape">
                    <wps:wsp>
                      <wps:cNvSpPr txBox="1"/>
                      <wps:spPr>
                        <a:xfrm>
                          <a:off x="0" y="0"/>
                          <a:ext cx="1272540" cy="243840"/>
                        </a:xfrm>
                        <a:prstGeom prst="rect">
                          <a:avLst/>
                        </a:prstGeom>
                        <a:solidFill>
                          <a:prstClr val="white"/>
                        </a:solidFill>
                        <a:ln>
                          <a:noFill/>
                        </a:ln>
                      </wps:spPr>
                      <wps:txbx>
                        <w:txbxContent>
                          <w:p w14:paraId="392A30B1" w14:textId="79CAE338" w:rsidR="004068C3" w:rsidRPr="003B284F" w:rsidRDefault="004068C3" w:rsidP="004068C3">
                            <w:pPr>
                              <w:pStyle w:val="Caption"/>
                              <w:rPr>
                                <w:noProof/>
                              </w:rPr>
                            </w:pPr>
                            <w:r>
                              <w:t>Figure 2</w:t>
                            </w:r>
                            <w:r>
                              <w:rPr>
                                <w:lang w:val="en-US"/>
                              </w:rPr>
                              <w:t>: 2nd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7BBD" id="_x0000_s1036" type="#_x0000_t202" style="position:absolute;left:0;text-align:left;margin-left:368.4pt;margin-top:.8pt;width:100.2pt;height:19.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" stroked="f">
                <v:textbox inset="0,0,0,0">
                  <w:txbxContent>
                    <w:p w14:paraId="392A30B1" w14:textId="79CAE338" w:rsidR="004068C3" w:rsidRPr="003B284F" w:rsidRDefault="004068C3" w:rsidP="004068C3">
                      <w:pPr>
                        <w:pStyle w:val="Caption"/>
                        <w:rPr>
                          <w:noProof/>
                        </w:rPr>
                      </w:pPr>
                      <w:r>
                        <w:t>Figure 2</w:t>
                      </w:r>
                      <w:r>
                        <w:rPr>
                          <w:lang w:val="en-US"/>
                        </w:rPr>
                        <w:t>: 2nd Sender</w:t>
                      </w:r>
                    </w:p>
                  </w:txbxContent>
                </v:textbox>
                <w10:wrap anchorx="margin"/>
              </v:shape>
            </w:pict>
          </mc:Fallback>
        </mc:AlternateContent>
      </w:r>
    </w:p>
    <w:p w14:paraId="702DE490" w14:textId="634E8AA9" w:rsidR="00FE06E3" w:rsidRDefault="001E11B7" w:rsidP="00D03EEE">
      <w:r>
        <w:rPr>
          <w:noProof/>
        </w:rPr>
        <w:lastRenderedPageBreak/>
        <w:drawing>
          <wp:anchor distT="0" distB="0" distL="114300" distR="114300" simplePos="0" relativeHeight="251700224" behindDoc="0" locked="0" layoutInCell="1" allowOverlap="1" wp14:anchorId="1C8E82F4" wp14:editId="046947F5">
            <wp:simplePos x="0" y="0"/>
            <wp:positionH relativeFrom="margin">
              <wp:posOffset>3808268</wp:posOffset>
            </wp:positionH>
            <wp:positionV relativeFrom="paragraph">
              <wp:posOffset>0</wp:posOffset>
            </wp:positionV>
            <wp:extent cx="2986405" cy="2188210"/>
            <wp:effectExtent l="0" t="0" r="4445" b="2540"/>
            <wp:wrapNone/>
            <wp:docPr id="2007513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858" t="9595" r="4856" b="1522"/>
                    <a:stretch/>
                  </pic:blipFill>
                  <pic:spPr bwMode="auto">
                    <a:xfrm>
                      <a:off x="0" y="0"/>
                      <a:ext cx="2986405" cy="2188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113C73A4" wp14:editId="6B16B116">
            <wp:simplePos x="0" y="0"/>
            <wp:positionH relativeFrom="margin">
              <wp:align>left</wp:align>
            </wp:positionH>
            <wp:positionV relativeFrom="paragraph">
              <wp:posOffset>462</wp:posOffset>
            </wp:positionV>
            <wp:extent cx="3055620" cy="2178685"/>
            <wp:effectExtent l="0" t="0" r="0" b="0"/>
            <wp:wrapNone/>
            <wp:docPr id="2503630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572" t="9799" r="7856" b="1523"/>
                    <a:stretch/>
                  </pic:blipFill>
                  <pic:spPr bwMode="auto">
                    <a:xfrm>
                      <a:off x="0" y="0"/>
                      <a:ext cx="3055620" cy="2178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063A4" w14:textId="48517E29" w:rsidR="00FE06E3" w:rsidRDefault="00FE06E3" w:rsidP="00D03EEE"/>
    <w:p w14:paraId="237A00DA" w14:textId="0EB5A87E" w:rsidR="00FE06E3" w:rsidRDefault="00FE06E3" w:rsidP="00D03EEE"/>
    <w:p w14:paraId="27D4EAD1" w14:textId="4A66895D" w:rsidR="00FE06E3" w:rsidRDefault="00FE06E3" w:rsidP="00D03EEE"/>
    <w:p w14:paraId="11BCD576" w14:textId="08DA1546" w:rsidR="00FE06E3" w:rsidRDefault="00FE06E3" w:rsidP="00D03EEE"/>
    <w:p w14:paraId="3A4AAC19" w14:textId="4F593B25" w:rsidR="00FE06E3" w:rsidRDefault="00FE06E3" w:rsidP="00D03EEE"/>
    <w:p w14:paraId="1DE92FFD" w14:textId="77777777" w:rsidR="00FE06E3" w:rsidRDefault="00FE06E3" w:rsidP="00D03EEE"/>
    <w:p w14:paraId="12BAFC91" w14:textId="77777777" w:rsidR="002643E8" w:rsidRDefault="002643E8" w:rsidP="00D03EEE"/>
    <w:p w14:paraId="248B712B" w14:textId="332D84A2" w:rsidR="002643E8" w:rsidRDefault="002643E8" w:rsidP="00D03EEE"/>
    <w:p w14:paraId="71AFF5ED" w14:textId="246F4433" w:rsidR="006D738C" w:rsidRDefault="003A2665" w:rsidP="00C83EA5">
      <w:r>
        <w:rPr>
          <w:noProof/>
        </w:rPr>
        <mc:AlternateContent>
          <mc:Choice Requires="wps">
            <w:drawing>
              <wp:anchor distT="0" distB="0" distL="114300" distR="114300" simplePos="0" relativeHeight="251706368" behindDoc="0" locked="0" layoutInCell="1" allowOverlap="1" wp14:anchorId="7D32342C" wp14:editId="59EB1ACB">
                <wp:simplePos x="0" y="0"/>
                <wp:positionH relativeFrom="margin">
                  <wp:posOffset>967740</wp:posOffset>
                </wp:positionH>
                <wp:positionV relativeFrom="paragraph">
                  <wp:posOffset>209550</wp:posOffset>
                </wp:positionV>
                <wp:extent cx="1333500" cy="335280"/>
                <wp:effectExtent l="0" t="0" r="0" b="7620"/>
                <wp:wrapNone/>
                <wp:docPr id="1011902510" name="Text Box 1"/>
                <wp:cNvGraphicFramePr/>
                <a:graphic xmlns:a="http://schemas.openxmlformats.org/drawingml/2006/main">
                  <a:graphicData uri="http://schemas.microsoft.com/office/word/2010/wordprocessingShape">
                    <wps:wsp>
                      <wps:cNvSpPr txBox="1"/>
                      <wps:spPr>
                        <a:xfrm>
                          <a:off x="0" y="0"/>
                          <a:ext cx="1333500" cy="335280"/>
                        </a:xfrm>
                        <a:prstGeom prst="rect">
                          <a:avLst/>
                        </a:prstGeom>
                        <a:solidFill>
                          <a:prstClr val="white"/>
                        </a:solidFill>
                        <a:ln>
                          <a:noFill/>
                        </a:ln>
                      </wps:spPr>
                      <wps:txbx>
                        <w:txbxContent>
                          <w:p w14:paraId="41F04106" w14:textId="55C90CC4" w:rsidR="004068C3" w:rsidRPr="00AF5C17" w:rsidRDefault="004068C3" w:rsidP="004068C3">
                            <w:pPr>
                              <w:pStyle w:val="Caption"/>
                              <w:rPr>
                                <w:noProof/>
                              </w:rPr>
                            </w:pPr>
                            <w:r>
                              <w:t>Figure 3</w:t>
                            </w:r>
                            <w:r>
                              <w:rPr>
                                <w:lang w:val="en-US"/>
                              </w:rPr>
                              <w:t>: 3rd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2342C" id="_x0000_s1037" type="#_x0000_t202" style="position:absolute;left:0;text-align:left;margin-left:76.2pt;margin-top:16.5pt;width:105pt;height:26.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" stroked="f">
                <v:textbox inset="0,0,0,0">
                  <w:txbxContent>
                    <w:p w14:paraId="41F04106" w14:textId="55C90CC4" w:rsidR="004068C3" w:rsidRPr="00AF5C17" w:rsidRDefault="004068C3" w:rsidP="004068C3">
                      <w:pPr>
                        <w:pStyle w:val="Caption"/>
                        <w:rPr>
                          <w:noProof/>
                        </w:rPr>
                      </w:pPr>
                      <w:r>
                        <w:t>Figure 3</w:t>
                      </w:r>
                      <w:r>
                        <w:rPr>
                          <w:lang w:val="en-US"/>
                        </w:rPr>
                        <w:t>: 3rd Sender</w:t>
                      </w:r>
                    </w:p>
                  </w:txbxContent>
                </v:textbox>
                <w10:wrap anchorx="margin"/>
              </v:shape>
            </w:pict>
          </mc:Fallback>
        </mc:AlternateContent>
      </w:r>
    </w:p>
    <w:p w14:paraId="1D1CAFB3" w14:textId="2C571938" w:rsidR="001E11B7" w:rsidRDefault="00ED66FC" w:rsidP="001E11B7">
      <w:r>
        <w:rPr>
          <w:noProof/>
        </w:rPr>
        <mc:AlternateContent>
          <mc:Choice Requires="wps">
            <w:drawing>
              <wp:anchor distT="0" distB="0" distL="114300" distR="114300" simplePos="0" relativeHeight="251708416" behindDoc="0" locked="0" layoutInCell="1" allowOverlap="1" wp14:anchorId="20886E07" wp14:editId="0B21B060">
                <wp:simplePos x="0" y="0"/>
                <wp:positionH relativeFrom="margin">
                  <wp:posOffset>4671060</wp:posOffset>
                </wp:positionH>
                <wp:positionV relativeFrom="paragraph">
                  <wp:posOffset>10160</wp:posOffset>
                </wp:positionV>
                <wp:extent cx="1287780" cy="312420"/>
                <wp:effectExtent l="0" t="0" r="7620" b="0"/>
                <wp:wrapNone/>
                <wp:docPr id="1352162245" name="Text Box 1"/>
                <wp:cNvGraphicFramePr/>
                <a:graphic xmlns:a="http://schemas.openxmlformats.org/drawingml/2006/main">
                  <a:graphicData uri="http://schemas.microsoft.com/office/word/2010/wordprocessingShape">
                    <wps:wsp>
                      <wps:cNvSpPr txBox="1"/>
                      <wps:spPr>
                        <a:xfrm>
                          <a:off x="0" y="0"/>
                          <a:ext cx="1287780" cy="312420"/>
                        </a:xfrm>
                        <a:prstGeom prst="rect">
                          <a:avLst/>
                        </a:prstGeom>
                        <a:solidFill>
                          <a:prstClr val="white"/>
                        </a:solidFill>
                        <a:ln>
                          <a:noFill/>
                        </a:ln>
                      </wps:spPr>
                      <wps:txbx>
                        <w:txbxContent>
                          <w:p w14:paraId="264AFCD9" w14:textId="582CC886" w:rsidR="004068C3" w:rsidRPr="000F63C5" w:rsidRDefault="004068C3" w:rsidP="004068C3">
                            <w:pPr>
                              <w:pStyle w:val="Caption"/>
                              <w:rPr>
                                <w:noProof/>
                              </w:rPr>
                            </w:pPr>
                            <w:r>
                              <w:t>Figure 4</w:t>
                            </w:r>
                            <w:r>
                              <w:rPr>
                                <w:lang w:val="en-US"/>
                              </w:rPr>
                              <w:t>: All Senders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6E07" id="_x0000_s1038" type="#_x0000_t202" style="position:absolute;left:0;text-align:left;margin-left:367.8pt;margin-top:.8pt;width:101.4pt;height:24.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" stroked="f">
                <v:textbox inset="0,0,0,0">
                  <w:txbxContent>
                    <w:p w14:paraId="264AFCD9" w14:textId="582CC886" w:rsidR="004068C3" w:rsidRPr="000F63C5" w:rsidRDefault="004068C3" w:rsidP="004068C3">
                      <w:pPr>
                        <w:pStyle w:val="Caption"/>
                        <w:rPr>
                          <w:noProof/>
                        </w:rPr>
                      </w:pPr>
                      <w:r>
                        <w:t>Figure 4</w:t>
                      </w:r>
                      <w:r>
                        <w:rPr>
                          <w:lang w:val="en-US"/>
                        </w:rPr>
                        <w:t>: All Senders</w:t>
                      </w:r>
                    </w:p>
                  </w:txbxContent>
                </v:textbox>
                <w10:wrap anchorx="margin"/>
              </v:shape>
            </w:pict>
          </mc:Fallback>
        </mc:AlternateContent>
      </w:r>
    </w:p>
    <w:p w14:paraId="0971C436" w14:textId="2927CE00" w:rsidR="004068C3" w:rsidRPr="004068C3" w:rsidRDefault="003A434A" w:rsidP="001E11B7">
      <w:pPr>
        <w:pStyle w:val="Heading3"/>
      </w:pPr>
      <w:r>
        <w:rPr>
          <w:noProof/>
        </w:rPr>
        <w:drawing>
          <wp:anchor distT="0" distB="0" distL="114300" distR="114300" simplePos="0" relativeHeight="251712512" behindDoc="0" locked="0" layoutInCell="1" allowOverlap="1" wp14:anchorId="7201D9B4" wp14:editId="342EAE8D">
            <wp:simplePos x="0" y="0"/>
            <wp:positionH relativeFrom="margin">
              <wp:align>right</wp:align>
            </wp:positionH>
            <wp:positionV relativeFrom="paragraph">
              <wp:posOffset>284594</wp:posOffset>
            </wp:positionV>
            <wp:extent cx="2889250" cy="2042845"/>
            <wp:effectExtent l="0" t="0" r="6350" b="0"/>
            <wp:wrapNone/>
            <wp:docPr id="20083941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270" t="9609" r="8185" b="1423"/>
                    <a:stretch/>
                  </pic:blipFill>
                  <pic:spPr bwMode="auto">
                    <a:xfrm>
                      <a:off x="0" y="0"/>
                      <a:ext cx="2889250" cy="204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8C3">
        <w:t>Queue Size 10:</w:t>
      </w:r>
    </w:p>
    <w:p w14:paraId="76CA0566" w14:textId="3CAC770C" w:rsidR="004068C3" w:rsidRDefault="003A434A" w:rsidP="004068C3">
      <w:r>
        <w:rPr>
          <w:noProof/>
        </w:rPr>
        <w:drawing>
          <wp:anchor distT="0" distB="0" distL="114300" distR="114300" simplePos="0" relativeHeight="251736064" behindDoc="0" locked="0" layoutInCell="1" allowOverlap="1" wp14:anchorId="5718E8E1" wp14:editId="205D6618">
            <wp:simplePos x="0" y="0"/>
            <wp:positionH relativeFrom="margin">
              <wp:align>left</wp:align>
            </wp:positionH>
            <wp:positionV relativeFrom="paragraph">
              <wp:posOffset>6638</wp:posOffset>
            </wp:positionV>
            <wp:extent cx="2876870" cy="2043546"/>
            <wp:effectExtent l="0" t="0" r="0" b="0"/>
            <wp:wrapNone/>
            <wp:docPr id="20387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45" t="9879" r="7662" b="1567"/>
                    <a:stretch/>
                  </pic:blipFill>
                  <pic:spPr bwMode="auto">
                    <a:xfrm>
                      <a:off x="0" y="0"/>
                      <a:ext cx="2882447" cy="20475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BA1F2" w14:textId="11765E30" w:rsidR="00FE06E3" w:rsidRDefault="00FE06E3" w:rsidP="00D03EEE"/>
    <w:p w14:paraId="43C44BC4" w14:textId="4166F8D5" w:rsidR="00FE06E3" w:rsidRDefault="00FE06E3" w:rsidP="00D03EEE"/>
    <w:p w14:paraId="4B6DCF77" w14:textId="77777777" w:rsidR="00FE06E3" w:rsidRDefault="00FE06E3" w:rsidP="00D03EEE"/>
    <w:p w14:paraId="7C5693EC" w14:textId="2C11A9CD" w:rsidR="00FE06E3" w:rsidRDefault="00FE06E3" w:rsidP="00D03EEE"/>
    <w:p w14:paraId="2EAF90C0" w14:textId="281301F5" w:rsidR="004068C3" w:rsidRDefault="004068C3" w:rsidP="00D03EEE"/>
    <w:p w14:paraId="5CA81E28" w14:textId="04C6A82D" w:rsidR="004068C3" w:rsidRDefault="004068C3" w:rsidP="00D03EEE"/>
    <w:p w14:paraId="06A38D78" w14:textId="246F8FA3" w:rsidR="004068C3" w:rsidRDefault="004068C3" w:rsidP="00D03EEE"/>
    <w:p w14:paraId="5CA4697C" w14:textId="17E0EE17" w:rsidR="004068C3" w:rsidRDefault="004068C3" w:rsidP="00D03EEE"/>
    <w:p w14:paraId="16E22D9F" w14:textId="11ABC4ED" w:rsidR="004068C3" w:rsidRDefault="003A2665" w:rsidP="00D03EEE">
      <w:r>
        <w:rPr>
          <w:noProof/>
        </w:rPr>
        <mc:AlternateContent>
          <mc:Choice Requires="wps">
            <w:drawing>
              <wp:anchor distT="0" distB="0" distL="114300" distR="114300" simplePos="0" relativeHeight="251714560" behindDoc="0" locked="0" layoutInCell="1" allowOverlap="1" wp14:anchorId="73823F0A" wp14:editId="4B50253E">
                <wp:simplePos x="0" y="0"/>
                <wp:positionH relativeFrom="margin">
                  <wp:posOffset>4640580</wp:posOffset>
                </wp:positionH>
                <wp:positionV relativeFrom="paragraph">
                  <wp:posOffset>50800</wp:posOffset>
                </wp:positionV>
                <wp:extent cx="1318260" cy="243840"/>
                <wp:effectExtent l="0" t="0" r="0" b="3810"/>
                <wp:wrapNone/>
                <wp:docPr id="1121787097" name="Text Box 1"/>
                <wp:cNvGraphicFramePr/>
                <a:graphic xmlns:a="http://schemas.openxmlformats.org/drawingml/2006/main">
                  <a:graphicData uri="http://schemas.microsoft.com/office/word/2010/wordprocessingShape">
                    <wps:wsp>
                      <wps:cNvSpPr txBox="1"/>
                      <wps:spPr>
                        <a:xfrm>
                          <a:off x="0" y="0"/>
                          <a:ext cx="1318260" cy="243840"/>
                        </a:xfrm>
                        <a:prstGeom prst="rect">
                          <a:avLst/>
                        </a:prstGeom>
                        <a:solidFill>
                          <a:prstClr val="white"/>
                        </a:solidFill>
                        <a:ln>
                          <a:noFill/>
                        </a:ln>
                      </wps:spPr>
                      <wps:txbx>
                        <w:txbxContent>
                          <w:p w14:paraId="7BCFFF99" w14:textId="5FA069FF" w:rsidR="004068C3" w:rsidRPr="00D4136A" w:rsidRDefault="004068C3" w:rsidP="004068C3">
                            <w:pPr>
                              <w:pStyle w:val="Caption"/>
                              <w:rPr>
                                <w:noProof/>
                              </w:rPr>
                            </w:pPr>
                            <w:r>
                              <w:t>Figure</w:t>
                            </w:r>
                            <w:r w:rsidR="00F87EA7">
                              <w:t xml:space="preserve"> 6</w:t>
                            </w:r>
                            <w:r>
                              <w:rPr>
                                <w:lang w:val="en-US"/>
                              </w:rPr>
                              <w:t>: 2nd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23F0A" id="_x0000_s1039" type="#_x0000_t202" style="position:absolute;left:0;text-align:left;margin-left:365.4pt;margin-top:4pt;width:103.8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" stroked="f">
                <v:textbox inset="0,0,0,0">
                  <w:txbxContent>
                    <w:p w14:paraId="7BCFFF99" w14:textId="5FA069FF" w:rsidR="004068C3" w:rsidRPr="00D4136A" w:rsidRDefault="004068C3" w:rsidP="004068C3">
                      <w:pPr>
                        <w:pStyle w:val="Caption"/>
                        <w:rPr>
                          <w:noProof/>
                        </w:rPr>
                      </w:pPr>
                      <w:r>
                        <w:t>Figure</w:t>
                      </w:r>
                      <w:r w:rsidR="00F87EA7">
                        <w:t xml:space="preserve"> 6</w:t>
                      </w:r>
                      <w:r>
                        <w:rPr>
                          <w:lang w:val="en-US"/>
                        </w:rPr>
                        <w:t>: 2nd Sender</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7B9190" wp14:editId="75B0A36A">
                <wp:simplePos x="0" y="0"/>
                <wp:positionH relativeFrom="margin">
                  <wp:posOffset>922020</wp:posOffset>
                </wp:positionH>
                <wp:positionV relativeFrom="paragraph">
                  <wp:posOffset>72390</wp:posOffset>
                </wp:positionV>
                <wp:extent cx="1219200" cy="243840"/>
                <wp:effectExtent l="0" t="0" r="0" b="3810"/>
                <wp:wrapNone/>
                <wp:docPr id="1083450917" name="Text Box 1"/>
                <wp:cNvGraphicFramePr/>
                <a:graphic xmlns:a="http://schemas.openxmlformats.org/drawingml/2006/main">
                  <a:graphicData uri="http://schemas.microsoft.com/office/word/2010/wordprocessingShape">
                    <wps:wsp>
                      <wps:cNvSpPr txBox="1"/>
                      <wps:spPr>
                        <a:xfrm>
                          <a:off x="0" y="0"/>
                          <a:ext cx="1219200" cy="243840"/>
                        </a:xfrm>
                        <a:prstGeom prst="rect">
                          <a:avLst/>
                        </a:prstGeom>
                        <a:solidFill>
                          <a:prstClr val="white"/>
                        </a:solidFill>
                        <a:ln>
                          <a:noFill/>
                        </a:ln>
                      </wps:spPr>
                      <wps:txbx>
                        <w:txbxContent>
                          <w:p w14:paraId="37FB619C" w14:textId="23274161" w:rsidR="004068C3" w:rsidRPr="00D35DA0" w:rsidRDefault="004068C3" w:rsidP="004068C3">
                            <w:pPr>
                              <w:pStyle w:val="Caption"/>
                              <w:rPr>
                                <w:noProof/>
                              </w:rPr>
                            </w:pPr>
                            <w:r>
                              <w:t>Figure</w:t>
                            </w:r>
                            <w:r w:rsidR="00F87EA7">
                              <w:t xml:space="preserve"> 5</w:t>
                            </w:r>
                            <w:r>
                              <w:rPr>
                                <w:lang w:val="en-US"/>
                              </w:rPr>
                              <w:t>: 1st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B9190" id="_x0000_s1040" type="#_x0000_t202" style="position:absolute;left:0;text-align:left;margin-left:72.6pt;margin-top:5.7pt;width:96pt;height:19.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" stroked="f">
                <v:textbox inset="0,0,0,0">
                  <w:txbxContent>
                    <w:p w14:paraId="37FB619C" w14:textId="23274161" w:rsidR="004068C3" w:rsidRPr="00D35DA0" w:rsidRDefault="004068C3" w:rsidP="004068C3">
                      <w:pPr>
                        <w:pStyle w:val="Caption"/>
                        <w:rPr>
                          <w:noProof/>
                        </w:rPr>
                      </w:pPr>
                      <w:r>
                        <w:t>Figure</w:t>
                      </w:r>
                      <w:r w:rsidR="00F87EA7">
                        <w:t xml:space="preserve"> 5</w:t>
                      </w:r>
                      <w:r>
                        <w:rPr>
                          <w:lang w:val="en-US"/>
                        </w:rPr>
                        <w:t>: 1st Sender</w:t>
                      </w:r>
                    </w:p>
                  </w:txbxContent>
                </v:textbox>
                <w10:wrap anchorx="margin"/>
              </v:shape>
            </w:pict>
          </mc:Fallback>
        </mc:AlternateContent>
      </w:r>
    </w:p>
    <w:p w14:paraId="69C30F5D" w14:textId="6F642118" w:rsidR="004068C3" w:rsidRDefault="004068C3" w:rsidP="00D03EEE"/>
    <w:p w14:paraId="2E7BEEEE" w14:textId="0B20AF54" w:rsidR="004068C3" w:rsidRDefault="003A434A" w:rsidP="00D03EEE">
      <w:r>
        <w:rPr>
          <w:noProof/>
        </w:rPr>
        <w:drawing>
          <wp:anchor distT="0" distB="0" distL="114300" distR="114300" simplePos="0" relativeHeight="251718656" behindDoc="0" locked="0" layoutInCell="1" allowOverlap="1" wp14:anchorId="3F7A42D3" wp14:editId="0B73DAB6">
            <wp:simplePos x="0" y="0"/>
            <wp:positionH relativeFrom="margin">
              <wp:posOffset>3792047</wp:posOffset>
            </wp:positionH>
            <wp:positionV relativeFrom="paragraph">
              <wp:posOffset>6350</wp:posOffset>
            </wp:positionV>
            <wp:extent cx="3002280" cy="2338705"/>
            <wp:effectExtent l="0" t="0" r="7620" b="4445"/>
            <wp:wrapNone/>
            <wp:docPr id="496678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857" t="10285" r="4857" b="1714"/>
                    <a:stretch/>
                  </pic:blipFill>
                  <pic:spPr bwMode="auto">
                    <a:xfrm>
                      <a:off x="0" y="0"/>
                      <a:ext cx="3002280" cy="2338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06F76427" wp14:editId="6DA33CC6">
            <wp:simplePos x="0" y="0"/>
            <wp:positionH relativeFrom="margin">
              <wp:align>left</wp:align>
            </wp:positionH>
            <wp:positionV relativeFrom="paragraph">
              <wp:posOffset>7620</wp:posOffset>
            </wp:positionV>
            <wp:extent cx="2902527" cy="2346960"/>
            <wp:effectExtent l="0" t="0" r="0" b="0"/>
            <wp:wrapNone/>
            <wp:docPr id="47624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39" t="9797" r="7709" b="1441"/>
                    <a:stretch/>
                  </pic:blipFill>
                  <pic:spPr bwMode="auto">
                    <a:xfrm>
                      <a:off x="0" y="0"/>
                      <a:ext cx="2905283" cy="23491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13465B" w14:textId="18B438F8" w:rsidR="00F87EA7" w:rsidRDefault="00F87EA7" w:rsidP="00F87EA7">
      <w:pPr>
        <w:keepNext/>
      </w:pPr>
    </w:p>
    <w:p w14:paraId="7653F61C" w14:textId="1C1D9F60" w:rsidR="004068C3" w:rsidRDefault="004068C3" w:rsidP="00D03EEE"/>
    <w:p w14:paraId="7553E8EA" w14:textId="0B7F5A58" w:rsidR="004068C3" w:rsidRDefault="004068C3" w:rsidP="00D03EEE"/>
    <w:p w14:paraId="01BD457F" w14:textId="354ECB16" w:rsidR="004068C3" w:rsidRDefault="004068C3" w:rsidP="00D03EEE"/>
    <w:p w14:paraId="1F420F98" w14:textId="77777777" w:rsidR="004068C3" w:rsidRDefault="004068C3" w:rsidP="00D03EEE"/>
    <w:p w14:paraId="568E74F1" w14:textId="77777777" w:rsidR="004068C3" w:rsidRDefault="004068C3" w:rsidP="00D03EEE"/>
    <w:p w14:paraId="0761D13E" w14:textId="77777777" w:rsidR="004068C3" w:rsidRDefault="004068C3" w:rsidP="00D03EEE"/>
    <w:p w14:paraId="64DCBB0F" w14:textId="77777777" w:rsidR="004068C3" w:rsidRDefault="004068C3" w:rsidP="00D03EEE"/>
    <w:p w14:paraId="050BD368" w14:textId="77777777" w:rsidR="004068C3" w:rsidRDefault="004068C3" w:rsidP="00D03EEE"/>
    <w:p w14:paraId="682E5FC3" w14:textId="07F83E5D" w:rsidR="004068C3" w:rsidRDefault="003A2665" w:rsidP="00D03EEE">
      <w:r>
        <w:rPr>
          <w:noProof/>
        </w:rPr>
        <mc:AlternateContent>
          <mc:Choice Requires="wps">
            <w:drawing>
              <wp:anchor distT="0" distB="0" distL="114300" distR="114300" simplePos="0" relativeHeight="251720704" behindDoc="0" locked="0" layoutInCell="1" allowOverlap="1" wp14:anchorId="42784202" wp14:editId="7FC94741">
                <wp:simplePos x="0" y="0"/>
                <wp:positionH relativeFrom="column">
                  <wp:posOffset>4693920</wp:posOffset>
                </wp:positionH>
                <wp:positionV relativeFrom="paragraph">
                  <wp:posOffset>203835</wp:posOffset>
                </wp:positionV>
                <wp:extent cx="1264920" cy="251460"/>
                <wp:effectExtent l="0" t="0" r="0" b="0"/>
                <wp:wrapNone/>
                <wp:docPr id="1462978194" name="Text Box 1"/>
                <wp:cNvGraphicFramePr/>
                <a:graphic xmlns:a="http://schemas.openxmlformats.org/drawingml/2006/main">
                  <a:graphicData uri="http://schemas.microsoft.com/office/word/2010/wordprocessingShape">
                    <wps:wsp>
                      <wps:cNvSpPr txBox="1"/>
                      <wps:spPr>
                        <a:xfrm>
                          <a:off x="0" y="0"/>
                          <a:ext cx="1264920" cy="251460"/>
                        </a:xfrm>
                        <a:prstGeom prst="rect">
                          <a:avLst/>
                        </a:prstGeom>
                        <a:solidFill>
                          <a:prstClr val="white"/>
                        </a:solidFill>
                        <a:ln>
                          <a:noFill/>
                        </a:ln>
                      </wps:spPr>
                      <wps:txbx>
                        <w:txbxContent>
                          <w:p w14:paraId="5856BA9A" w14:textId="501AC82A" w:rsidR="00F87EA7" w:rsidRPr="00C91320" w:rsidRDefault="00F87EA7" w:rsidP="00F87EA7">
                            <w:pPr>
                              <w:pStyle w:val="Caption"/>
                              <w:rPr>
                                <w:noProof/>
                              </w:rPr>
                            </w:pPr>
                            <w:r>
                              <w:t>Figure 8</w:t>
                            </w:r>
                            <w:r>
                              <w:rPr>
                                <w:lang w:val="en-US"/>
                              </w:rPr>
                              <w:t>: All Senders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4202" id="_x0000_s1041" type="#_x0000_t202" style="position:absolute;left:0;text-align:left;margin-left:369.6pt;margin-top:16.05pt;width:99.6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" stroked="f">
                <v:textbox inset="0,0,0,0">
                  <w:txbxContent>
                    <w:p w14:paraId="5856BA9A" w14:textId="501AC82A" w:rsidR="00F87EA7" w:rsidRPr="00C91320" w:rsidRDefault="00F87EA7" w:rsidP="00F87EA7">
                      <w:pPr>
                        <w:pStyle w:val="Caption"/>
                        <w:rPr>
                          <w:noProof/>
                        </w:rPr>
                      </w:pPr>
                      <w:r>
                        <w:t>Figure 8</w:t>
                      </w:r>
                      <w:r>
                        <w:rPr>
                          <w:lang w:val="en-US"/>
                        </w:rPr>
                        <w:t>: All Senders</w:t>
                      </w:r>
                    </w:p>
                  </w:txbxContent>
                </v:textbox>
              </v:shape>
            </w:pict>
          </mc:Fallback>
        </mc:AlternateContent>
      </w:r>
    </w:p>
    <w:p w14:paraId="0A363F3A" w14:textId="012F2056" w:rsidR="004068C3" w:rsidRDefault="00ED66FC" w:rsidP="00D03EEE">
      <w:r>
        <w:rPr>
          <w:noProof/>
        </w:rPr>
        <mc:AlternateContent>
          <mc:Choice Requires="wps">
            <w:drawing>
              <wp:anchor distT="0" distB="0" distL="114300" distR="114300" simplePos="0" relativeHeight="251717632" behindDoc="0" locked="0" layoutInCell="1" allowOverlap="1" wp14:anchorId="410861C8" wp14:editId="2F066CCE">
                <wp:simplePos x="0" y="0"/>
                <wp:positionH relativeFrom="column">
                  <wp:posOffset>906780</wp:posOffset>
                </wp:positionH>
                <wp:positionV relativeFrom="paragraph">
                  <wp:posOffset>10795</wp:posOffset>
                </wp:positionV>
                <wp:extent cx="1295400" cy="251460"/>
                <wp:effectExtent l="0" t="0" r="0" b="0"/>
                <wp:wrapNone/>
                <wp:docPr id="209551501" name="Text Box 1"/>
                <wp:cNvGraphicFramePr/>
                <a:graphic xmlns:a="http://schemas.openxmlformats.org/drawingml/2006/main">
                  <a:graphicData uri="http://schemas.microsoft.com/office/word/2010/wordprocessingShape">
                    <wps:wsp>
                      <wps:cNvSpPr txBox="1"/>
                      <wps:spPr>
                        <a:xfrm>
                          <a:off x="0" y="0"/>
                          <a:ext cx="1295400" cy="251460"/>
                        </a:xfrm>
                        <a:prstGeom prst="rect">
                          <a:avLst/>
                        </a:prstGeom>
                        <a:solidFill>
                          <a:prstClr val="white"/>
                        </a:solidFill>
                        <a:ln>
                          <a:noFill/>
                        </a:ln>
                      </wps:spPr>
                      <wps:txbx>
                        <w:txbxContent>
                          <w:p w14:paraId="359E64CA" w14:textId="422895CF" w:rsidR="00F87EA7" w:rsidRPr="00EE691D" w:rsidRDefault="00F87EA7" w:rsidP="00F87EA7">
                            <w:pPr>
                              <w:pStyle w:val="Caption"/>
                              <w:rPr>
                                <w:noProof/>
                              </w:rPr>
                            </w:pPr>
                            <w:r>
                              <w:t>Figure 7</w:t>
                            </w:r>
                            <w:r>
                              <w:rPr>
                                <w:lang w:val="en-US"/>
                              </w:rPr>
                              <w:t>: 3rd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61C8" id="_x0000_s1042" type="#_x0000_t202" style="position:absolute;left:0;text-align:left;margin-left:71.4pt;margin-top:.85pt;width:102pt;height:1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" stroked="f">
                <v:textbox inset="0,0,0,0">
                  <w:txbxContent>
                    <w:p w14:paraId="359E64CA" w14:textId="422895CF" w:rsidR="00F87EA7" w:rsidRPr="00EE691D" w:rsidRDefault="00F87EA7" w:rsidP="00F87EA7">
                      <w:pPr>
                        <w:pStyle w:val="Caption"/>
                        <w:rPr>
                          <w:noProof/>
                        </w:rPr>
                      </w:pPr>
                      <w:r>
                        <w:t>Figure 7</w:t>
                      </w:r>
                      <w:r>
                        <w:rPr>
                          <w:lang w:val="en-US"/>
                        </w:rPr>
                        <w:t>: 3rd Sender</w:t>
                      </w:r>
                    </w:p>
                  </w:txbxContent>
                </v:textbox>
              </v:shape>
            </w:pict>
          </mc:Fallback>
        </mc:AlternateContent>
      </w:r>
    </w:p>
    <w:p w14:paraId="65E7FA1B" w14:textId="6385A1FF" w:rsidR="006D738C" w:rsidRDefault="006D738C" w:rsidP="006D738C">
      <w:pPr>
        <w:pStyle w:val="Heading2"/>
      </w:pPr>
      <w:r>
        <w:t>From these results and plots, we conclude that:</w:t>
      </w:r>
    </w:p>
    <w:p w14:paraId="5ADEB06E" w14:textId="1B38722B" w:rsidR="006D738C" w:rsidRDefault="006D738C" w:rsidP="001E11B7">
      <w:pPr>
        <w:pStyle w:val="ListParagraph"/>
        <w:numPr>
          <w:ilvl w:val="0"/>
          <w:numId w:val="25"/>
        </w:numPr>
        <w:rPr>
          <w:sz w:val="24"/>
          <w:szCs w:val="24"/>
        </w:rPr>
      </w:pPr>
      <w:r w:rsidRPr="006D738C">
        <w:rPr>
          <w:sz w:val="24"/>
          <w:szCs w:val="24"/>
        </w:rPr>
        <w:t>With a larger queue size, there is more space to store messages from the sender tasks, this allows sender tasks to transmit their messages more often without being blocked so the blocked message will decrease and successful messages will increase.</w:t>
      </w:r>
    </w:p>
    <w:p w14:paraId="6EDAFC65" w14:textId="77777777" w:rsidR="003A434A" w:rsidRPr="001E11B7" w:rsidRDefault="003A434A" w:rsidP="003A434A">
      <w:pPr>
        <w:pStyle w:val="ListParagraph"/>
        <w:ind w:left="432"/>
        <w:rPr>
          <w:sz w:val="24"/>
          <w:szCs w:val="24"/>
        </w:rPr>
      </w:pPr>
    </w:p>
    <w:p w14:paraId="5B0E1E4D" w14:textId="09E495BB" w:rsidR="00197779" w:rsidRPr="003A434A" w:rsidRDefault="006D738C" w:rsidP="003A434A">
      <w:pPr>
        <w:pStyle w:val="ListParagraph"/>
        <w:numPr>
          <w:ilvl w:val="0"/>
          <w:numId w:val="25"/>
        </w:numPr>
        <w:rPr>
          <w:sz w:val="24"/>
          <w:szCs w:val="24"/>
        </w:rPr>
      </w:pPr>
      <w:r w:rsidRPr="006D738C">
        <w:rPr>
          <w:sz w:val="24"/>
          <w:szCs w:val="24"/>
        </w:rPr>
        <w:t>While a larger queue size reduces the blocked messages, it may introduce a delay in processing messages, as messages may wait longer in the queue before being processed by the receiver task especially if the sender tasks generate messages at a rate faster than the receiver task can process them.</w:t>
      </w:r>
      <w:r w:rsidR="00FE06E3">
        <w:rPr>
          <w:noProof/>
        </w:rPr>
        <mc:AlternateContent>
          <mc:Choice Requires="wps">
            <w:drawing>
              <wp:anchor distT="0" distB="0" distL="114300" distR="114300" simplePos="0" relativeHeight="251683840" behindDoc="0" locked="0" layoutInCell="1" allowOverlap="1" wp14:anchorId="39218EB6" wp14:editId="109EC33C">
                <wp:simplePos x="0" y="0"/>
                <wp:positionH relativeFrom="column">
                  <wp:posOffset>1017905</wp:posOffset>
                </wp:positionH>
                <wp:positionV relativeFrom="paragraph">
                  <wp:posOffset>5286375</wp:posOffset>
                </wp:positionV>
                <wp:extent cx="4610100" cy="635"/>
                <wp:effectExtent l="0" t="0" r="0" b="0"/>
                <wp:wrapNone/>
                <wp:docPr id="188730756"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3C1F7182" w14:textId="72433AAF" w:rsidR="00FE06E3" w:rsidRPr="002E3757" w:rsidRDefault="00FE06E3" w:rsidP="00FE06E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18EB6" id="_x0000_s1043" type="#_x0000_t202" style="position:absolute;left:0;text-align:left;margin-left:80.15pt;margin-top:416.25pt;width:3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" stroked="f">
                <v:textbox style="mso-fit-shape-to-text:t" inset="0,0,0,0">
                  <w:txbxContent>
                    <w:p w14:paraId="3C1F7182" w14:textId="72433AAF" w:rsidR="00FE06E3" w:rsidRPr="002E3757" w:rsidRDefault="00FE06E3" w:rsidP="00FE06E3">
                      <w:pPr>
                        <w:pStyle w:val="Caption"/>
                        <w:rPr>
                          <w:noProof/>
                        </w:rPr>
                      </w:pPr>
                    </w:p>
                  </w:txbxContent>
                </v:textbox>
              </v:shape>
            </w:pict>
          </mc:Fallback>
        </mc:AlternateContent>
      </w:r>
    </w:p>
    <w:sectPr w:rsidR="00197779" w:rsidRPr="003A434A" w:rsidSect="003A434A">
      <w:footerReference w:type="default" r:id="rId21"/>
      <w:headerReference w:type="first" r:id="rId22"/>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1710" w14:textId="77777777" w:rsidR="00535FEE" w:rsidRDefault="00535FEE" w:rsidP="00390268">
      <w:r>
        <w:separator/>
      </w:r>
    </w:p>
  </w:endnote>
  <w:endnote w:type="continuationSeparator" w:id="0">
    <w:p w14:paraId="0FE323C0" w14:textId="77777777" w:rsidR="00535FEE" w:rsidRDefault="00535FEE"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Ind w:w="420"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2643E8">
      <w:tc>
        <w:tcPr>
          <w:tcW w:w="4050" w:type="dxa"/>
        </w:tcPr>
        <w:p w14:paraId="34EA325E" w14:textId="4CF2010C"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 xml:space="preserve">Embedded </w:t>
          </w:r>
          <w:r w:rsidR="008E6708">
            <w:rPr>
              <w:rFonts w:asciiTheme="minorHAnsi" w:hAnsiTheme="minorHAnsi" w:cstheme="minorHAnsi"/>
            </w:rPr>
            <w:t>Systems Project</w:t>
          </w:r>
          <w:r>
            <w:rPr>
              <w:rFonts w:asciiTheme="minorHAnsi" w:hAnsiTheme="minorHAnsi" w:cstheme="minorHAnsi"/>
            </w:rPr>
            <w:t xml:space="preserve"> </w:t>
          </w:r>
          <w:r w:rsidR="008E6708">
            <w:rPr>
              <w:rFonts w:asciiTheme="minorHAnsi" w:hAnsiTheme="minorHAnsi" w:cstheme="minorHAnsi" w:hint="cs"/>
              <w:rtl/>
            </w:rPr>
            <w:t>2024</w:t>
          </w:r>
          <w:r w:rsidR="00197779">
            <w:rPr>
              <w:rFonts w:asciiTheme="minorHAnsi" w:hAnsiTheme="minorHAnsi" w:cstheme="minorHAnsi"/>
            </w:rPr>
            <w:tab/>
          </w:r>
        </w:p>
      </w:tc>
      <w:tc>
        <w:tcPr>
          <w:tcW w:w="1710" w:type="dxa"/>
        </w:tcPr>
        <w:p w14:paraId="179B1DBD" w14:textId="7C1692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8E6708">
            <w:rPr>
              <w:rFonts w:asciiTheme="minorHAnsi" w:hAnsiTheme="minorHAnsi" w:cstheme="minorHAnsi" w:hint="cs"/>
              <w:rtl/>
            </w:rPr>
            <w:t>5</w:t>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r w:rsidR="002643E8" w:rsidRPr="00E33DE2" w14:paraId="1F8A6EFF" w14:textId="77777777" w:rsidTr="002643E8">
      <w:tc>
        <w:tcPr>
          <w:tcW w:w="4050" w:type="dxa"/>
        </w:tcPr>
        <w:p w14:paraId="0F30E2B9" w14:textId="77777777" w:rsidR="002643E8" w:rsidRDefault="002643E8" w:rsidP="00197779">
          <w:pPr>
            <w:pStyle w:val="Table"/>
            <w:tabs>
              <w:tab w:val="left" w:pos="2212"/>
            </w:tabs>
            <w:snapToGrid w:val="0"/>
            <w:spacing w:after="0"/>
            <w:rPr>
              <w:rFonts w:asciiTheme="minorHAnsi" w:hAnsiTheme="minorHAnsi" w:cstheme="minorHAnsi"/>
            </w:rPr>
          </w:pPr>
        </w:p>
      </w:tc>
      <w:tc>
        <w:tcPr>
          <w:tcW w:w="1710" w:type="dxa"/>
        </w:tcPr>
        <w:p w14:paraId="61768422" w14:textId="77777777" w:rsidR="002643E8" w:rsidRPr="00E33DE2" w:rsidRDefault="002643E8" w:rsidP="00E33DE2">
          <w:pPr>
            <w:pStyle w:val="Table"/>
            <w:snapToGrid w:val="0"/>
            <w:spacing w:after="0"/>
            <w:jc w:val="center"/>
            <w:rPr>
              <w:rFonts w:asciiTheme="minorHAnsi" w:hAnsiTheme="minorHAnsi" w:cstheme="minorHAnsi"/>
            </w:rPr>
          </w:pPr>
        </w:p>
      </w:tc>
      <w:tc>
        <w:tcPr>
          <w:tcW w:w="3870" w:type="dxa"/>
        </w:tcPr>
        <w:p w14:paraId="1AB7FDA5" w14:textId="77777777" w:rsidR="002643E8" w:rsidRPr="00E33DE2" w:rsidRDefault="002643E8" w:rsidP="00E33DE2">
          <w:pPr>
            <w:pStyle w:val="Table"/>
            <w:snapToGrid w:val="0"/>
            <w:spacing w:after="0"/>
            <w:jc w:val="right"/>
            <w:rPr>
              <w:rFonts w:asciiTheme="minorHAnsi" w:hAnsiTheme="minorHAnsi" w:cstheme="minorHAnsi"/>
            </w:rPr>
          </w:pP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93F1" w14:textId="77777777" w:rsidR="00535FEE" w:rsidRDefault="00535FEE" w:rsidP="00390268">
      <w:r>
        <w:separator/>
      </w:r>
    </w:p>
  </w:footnote>
  <w:footnote w:type="continuationSeparator" w:id="0">
    <w:p w14:paraId="6FFE7AE9" w14:textId="77777777" w:rsidR="00535FEE" w:rsidRDefault="00535FEE"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9pt" o:bullet="t" filled="t">
        <v:fill color2="black"/>
        <v:imagedata r:id="rId1" o:title=""/>
      </v:shape>
    </w:pict>
  </w:numPicBullet>
  <w:numPicBullet w:numPicBulletId="1">
    <w:pict>
      <v:shape id="_x0000_i1077" type="#_x0000_t75" style="width:12pt;height:12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B84A6154"/>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6D3456D"/>
    <w:multiLevelType w:val="hybridMultilevel"/>
    <w:tmpl w:val="749A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30"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1" w15:restartNumberingAfterBreak="0">
    <w:nsid w:val="24093481"/>
    <w:multiLevelType w:val="hybridMultilevel"/>
    <w:tmpl w:val="F562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3" w15:restartNumberingAfterBreak="0">
    <w:nsid w:val="31455FFF"/>
    <w:multiLevelType w:val="multilevel"/>
    <w:tmpl w:val="48622524"/>
    <w:lvl w:ilvl="0">
      <w:start w:val="1"/>
      <w:numFmt w:val="bullet"/>
      <w:lvlText w:val=""/>
      <w:lvlJc w:val="left"/>
      <w:pPr>
        <w:tabs>
          <w:tab w:val="num" w:pos="432"/>
        </w:tabs>
        <w:ind w:left="432" w:hanging="432"/>
      </w:pPr>
      <w:rPr>
        <w:rFonts w:ascii="Symbol" w:hAnsi="Symbol" w:hint="default"/>
        <w:lang w:val="en-US"/>
      </w:rPr>
    </w:lvl>
    <w:lvl w:ilvl="1">
      <w:start w:val="1"/>
      <w:numFmt w:val="decimal"/>
      <w:lvlText w:val="%1.%2"/>
      <w:lvlJc w:val="left"/>
      <w:pPr>
        <w:tabs>
          <w:tab w:val="num" w:pos="576"/>
        </w:tabs>
        <w:ind w:left="576" w:hanging="576"/>
      </w:pPr>
      <w:rPr>
        <w:rFonts w:ascii="Times New Roman" w:hAnsi="Times New Roman"/>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933C7"/>
    <w:multiLevelType w:val="hybridMultilevel"/>
    <w:tmpl w:val="50C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F2C1E"/>
    <w:multiLevelType w:val="hybridMultilevel"/>
    <w:tmpl w:val="D5EC4DCA"/>
    <w:lvl w:ilvl="0" w:tplc="9BF6B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496F2D"/>
    <w:multiLevelType w:val="hybridMultilevel"/>
    <w:tmpl w:val="D81A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EB1E20"/>
    <w:multiLevelType w:val="multilevel"/>
    <w:tmpl w:val="48622524"/>
    <w:lvl w:ilvl="0">
      <w:start w:val="1"/>
      <w:numFmt w:val="bullet"/>
      <w:lvlText w:val=""/>
      <w:lvlJc w:val="left"/>
      <w:pPr>
        <w:tabs>
          <w:tab w:val="num" w:pos="432"/>
        </w:tabs>
        <w:ind w:left="432" w:hanging="432"/>
      </w:pPr>
      <w:rPr>
        <w:rFonts w:ascii="Symbol" w:hAnsi="Symbol" w:hint="default"/>
        <w:lang w:val="en-US"/>
      </w:rPr>
    </w:lvl>
    <w:lvl w:ilvl="1">
      <w:start w:val="1"/>
      <w:numFmt w:val="decimal"/>
      <w:lvlText w:val="%1.%2"/>
      <w:lvlJc w:val="left"/>
      <w:pPr>
        <w:tabs>
          <w:tab w:val="num" w:pos="576"/>
        </w:tabs>
        <w:ind w:left="576" w:hanging="576"/>
      </w:pPr>
      <w:rPr>
        <w:rFonts w:ascii="Times New Roman" w:hAnsi="Times New Roman"/>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abstractNumId w:val="29"/>
  </w:num>
  <w:num w:numId="4">
    <w:abstractNumId w:val="26"/>
  </w:num>
  <w:num w:numId="5">
    <w:abstractNumId w:val="30"/>
  </w:num>
  <w:num w:numId="6">
    <w:abstractNumId w:val="35"/>
  </w:num>
  <w:num w:numId="7">
    <w:abstractNumId w:val="39"/>
  </w:num>
  <w:num w:numId="8">
    <w:abstractNumId w:val="34"/>
  </w:num>
  <w:num w:numId="9">
    <w:abstractNumId w:val="41"/>
  </w:num>
  <w:num w:numId="10">
    <w:abstractNumId w:val="36"/>
  </w:num>
  <w:num w:numId="11">
    <w:abstractNumId w:val="32"/>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7"/>
  </w:num>
  <w:num w:numId="24">
    <w:abstractNumId w:val="42"/>
  </w:num>
  <w:num w:numId="25">
    <w:abstractNumId w:val="33"/>
  </w:num>
  <w:num w:numId="26">
    <w:abstractNumId w:val="28"/>
  </w:num>
  <w:num w:numId="27">
    <w:abstractNumId w:val="38"/>
  </w:num>
  <w:num w:numId="28">
    <w:abstractNumId w:val="37"/>
  </w:num>
  <w:num w:numId="29">
    <w:abstractNumId w:val="40"/>
  </w:num>
  <w:num w:numId="3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5"/>
    <w:rsid w:val="000047D3"/>
    <w:rsid w:val="00004FB4"/>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A0A26"/>
    <w:rsid w:val="000B066E"/>
    <w:rsid w:val="000B18E3"/>
    <w:rsid w:val="000B4353"/>
    <w:rsid w:val="000C1E5C"/>
    <w:rsid w:val="000C6AF5"/>
    <w:rsid w:val="000D5532"/>
    <w:rsid w:val="000D5B2F"/>
    <w:rsid w:val="000E1733"/>
    <w:rsid w:val="000E1AE5"/>
    <w:rsid w:val="000E35B9"/>
    <w:rsid w:val="000E5F7E"/>
    <w:rsid w:val="000E61BA"/>
    <w:rsid w:val="000F208E"/>
    <w:rsid w:val="000F4E73"/>
    <w:rsid w:val="001015E2"/>
    <w:rsid w:val="00102134"/>
    <w:rsid w:val="00104C6E"/>
    <w:rsid w:val="0010745C"/>
    <w:rsid w:val="00112454"/>
    <w:rsid w:val="00112A2D"/>
    <w:rsid w:val="00112C27"/>
    <w:rsid w:val="0011621D"/>
    <w:rsid w:val="00127A4D"/>
    <w:rsid w:val="00131563"/>
    <w:rsid w:val="0013545E"/>
    <w:rsid w:val="00137DA3"/>
    <w:rsid w:val="00141210"/>
    <w:rsid w:val="001415BD"/>
    <w:rsid w:val="0014216C"/>
    <w:rsid w:val="00145841"/>
    <w:rsid w:val="00145D13"/>
    <w:rsid w:val="0015492D"/>
    <w:rsid w:val="001554D8"/>
    <w:rsid w:val="00155C41"/>
    <w:rsid w:val="001618BC"/>
    <w:rsid w:val="001621CA"/>
    <w:rsid w:val="00165740"/>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14D8"/>
    <w:rsid w:val="001D4B38"/>
    <w:rsid w:val="001E11B7"/>
    <w:rsid w:val="001E34B0"/>
    <w:rsid w:val="001E5D23"/>
    <w:rsid w:val="001F0AF8"/>
    <w:rsid w:val="001F23A9"/>
    <w:rsid w:val="0020527E"/>
    <w:rsid w:val="00211351"/>
    <w:rsid w:val="00213DBE"/>
    <w:rsid w:val="002151A8"/>
    <w:rsid w:val="002159C9"/>
    <w:rsid w:val="00221DA4"/>
    <w:rsid w:val="00243E4C"/>
    <w:rsid w:val="00244DB4"/>
    <w:rsid w:val="00245599"/>
    <w:rsid w:val="00245BF4"/>
    <w:rsid w:val="00250EEC"/>
    <w:rsid w:val="00251876"/>
    <w:rsid w:val="002527F5"/>
    <w:rsid w:val="00257671"/>
    <w:rsid w:val="002576F5"/>
    <w:rsid w:val="002643E8"/>
    <w:rsid w:val="00264E92"/>
    <w:rsid w:val="0026720E"/>
    <w:rsid w:val="00274468"/>
    <w:rsid w:val="00285B2B"/>
    <w:rsid w:val="00291A95"/>
    <w:rsid w:val="002A6B6D"/>
    <w:rsid w:val="002A7D28"/>
    <w:rsid w:val="002B1B0B"/>
    <w:rsid w:val="002B7625"/>
    <w:rsid w:val="002B783C"/>
    <w:rsid w:val="002B7F2A"/>
    <w:rsid w:val="002C2FAD"/>
    <w:rsid w:val="002C449F"/>
    <w:rsid w:val="002C71A2"/>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542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2665"/>
    <w:rsid w:val="003A434A"/>
    <w:rsid w:val="003A756B"/>
    <w:rsid w:val="003B1D84"/>
    <w:rsid w:val="003C0E4B"/>
    <w:rsid w:val="003C278B"/>
    <w:rsid w:val="003C4444"/>
    <w:rsid w:val="003C5144"/>
    <w:rsid w:val="003D4CC4"/>
    <w:rsid w:val="003D6E64"/>
    <w:rsid w:val="003E19B7"/>
    <w:rsid w:val="003E43AE"/>
    <w:rsid w:val="003E49C7"/>
    <w:rsid w:val="00400507"/>
    <w:rsid w:val="004064F9"/>
    <w:rsid w:val="004068C3"/>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4F18"/>
    <w:rsid w:val="00475049"/>
    <w:rsid w:val="00476FF3"/>
    <w:rsid w:val="00481DCE"/>
    <w:rsid w:val="00490FA4"/>
    <w:rsid w:val="004978FA"/>
    <w:rsid w:val="004A29B1"/>
    <w:rsid w:val="004A517D"/>
    <w:rsid w:val="004A661B"/>
    <w:rsid w:val="004B1BB5"/>
    <w:rsid w:val="004B7A00"/>
    <w:rsid w:val="004B7E2D"/>
    <w:rsid w:val="004C061D"/>
    <w:rsid w:val="004C29BD"/>
    <w:rsid w:val="004C6FE4"/>
    <w:rsid w:val="004D200C"/>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35FEE"/>
    <w:rsid w:val="00543500"/>
    <w:rsid w:val="00544226"/>
    <w:rsid w:val="0054457C"/>
    <w:rsid w:val="00547398"/>
    <w:rsid w:val="0054784B"/>
    <w:rsid w:val="005524C1"/>
    <w:rsid w:val="00556146"/>
    <w:rsid w:val="00556865"/>
    <w:rsid w:val="00560FDF"/>
    <w:rsid w:val="005716E4"/>
    <w:rsid w:val="005740A0"/>
    <w:rsid w:val="005824F0"/>
    <w:rsid w:val="00592408"/>
    <w:rsid w:val="00596F46"/>
    <w:rsid w:val="005972DB"/>
    <w:rsid w:val="005A2F3A"/>
    <w:rsid w:val="005C3172"/>
    <w:rsid w:val="005C62FB"/>
    <w:rsid w:val="005D0205"/>
    <w:rsid w:val="005D3826"/>
    <w:rsid w:val="005D382D"/>
    <w:rsid w:val="005E09F4"/>
    <w:rsid w:val="005E1391"/>
    <w:rsid w:val="005E52E7"/>
    <w:rsid w:val="005F2002"/>
    <w:rsid w:val="005F5BE4"/>
    <w:rsid w:val="00602334"/>
    <w:rsid w:val="00602B75"/>
    <w:rsid w:val="00614D60"/>
    <w:rsid w:val="00617232"/>
    <w:rsid w:val="00625A8F"/>
    <w:rsid w:val="00626E10"/>
    <w:rsid w:val="00630473"/>
    <w:rsid w:val="00641BC4"/>
    <w:rsid w:val="00644A54"/>
    <w:rsid w:val="0064780D"/>
    <w:rsid w:val="00651682"/>
    <w:rsid w:val="00667158"/>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D67E7"/>
    <w:rsid w:val="006D738C"/>
    <w:rsid w:val="006E4A87"/>
    <w:rsid w:val="006E57DC"/>
    <w:rsid w:val="006E676D"/>
    <w:rsid w:val="006F2D02"/>
    <w:rsid w:val="006F4171"/>
    <w:rsid w:val="006F5DBE"/>
    <w:rsid w:val="00726F18"/>
    <w:rsid w:val="007308F7"/>
    <w:rsid w:val="00734CA7"/>
    <w:rsid w:val="00743744"/>
    <w:rsid w:val="007651A8"/>
    <w:rsid w:val="00767C1E"/>
    <w:rsid w:val="00770FD1"/>
    <w:rsid w:val="007737FC"/>
    <w:rsid w:val="00774530"/>
    <w:rsid w:val="00777944"/>
    <w:rsid w:val="007779C0"/>
    <w:rsid w:val="007835D8"/>
    <w:rsid w:val="00783F0E"/>
    <w:rsid w:val="00791606"/>
    <w:rsid w:val="00793C5E"/>
    <w:rsid w:val="007946E1"/>
    <w:rsid w:val="007A036C"/>
    <w:rsid w:val="007A03D7"/>
    <w:rsid w:val="007A4126"/>
    <w:rsid w:val="007B7CB1"/>
    <w:rsid w:val="007C25AE"/>
    <w:rsid w:val="007C36F0"/>
    <w:rsid w:val="007D43B4"/>
    <w:rsid w:val="007E1682"/>
    <w:rsid w:val="007E4ADE"/>
    <w:rsid w:val="007E4D3C"/>
    <w:rsid w:val="007F0ADF"/>
    <w:rsid w:val="007F0D79"/>
    <w:rsid w:val="007F22A5"/>
    <w:rsid w:val="00803406"/>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D4A64"/>
    <w:rsid w:val="008D743F"/>
    <w:rsid w:val="008E6708"/>
    <w:rsid w:val="008F196C"/>
    <w:rsid w:val="008F42FD"/>
    <w:rsid w:val="008F76BC"/>
    <w:rsid w:val="009068B2"/>
    <w:rsid w:val="00915D6A"/>
    <w:rsid w:val="00916DD7"/>
    <w:rsid w:val="00921598"/>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A6DAF"/>
    <w:rsid w:val="009B79BC"/>
    <w:rsid w:val="009C21EB"/>
    <w:rsid w:val="009C6B2C"/>
    <w:rsid w:val="009D21DF"/>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B4"/>
    <w:rsid w:val="00A62FE6"/>
    <w:rsid w:val="00A650EA"/>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5F1C"/>
    <w:rsid w:val="00B46E15"/>
    <w:rsid w:val="00B50FA0"/>
    <w:rsid w:val="00B54B6B"/>
    <w:rsid w:val="00B54C1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3CDA"/>
    <w:rsid w:val="00C50BC2"/>
    <w:rsid w:val="00C57847"/>
    <w:rsid w:val="00C620CF"/>
    <w:rsid w:val="00C6421B"/>
    <w:rsid w:val="00C702AF"/>
    <w:rsid w:val="00C7350A"/>
    <w:rsid w:val="00C83A0E"/>
    <w:rsid w:val="00C83EA5"/>
    <w:rsid w:val="00C9140C"/>
    <w:rsid w:val="00C96A63"/>
    <w:rsid w:val="00C96C5C"/>
    <w:rsid w:val="00CA4EC5"/>
    <w:rsid w:val="00CC0041"/>
    <w:rsid w:val="00CC2BE8"/>
    <w:rsid w:val="00CC42D5"/>
    <w:rsid w:val="00CC4C4F"/>
    <w:rsid w:val="00CC5697"/>
    <w:rsid w:val="00CD0D22"/>
    <w:rsid w:val="00CE0B2E"/>
    <w:rsid w:val="00CF19B9"/>
    <w:rsid w:val="00CF435B"/>
    <w:rsid w:val="00D02A74"/>
    <w:rsid w:val="00D03EEE"/>
    <w:rsid w:val="00D15C01"/>
    <w:rsid w:val="00D15CC8"/>
    <w:rsid w:val="00D230A5"/>
    <w:rsid w:val="00D323CE"/>
    <w:rsid w:val="00D33FFF"/>
    <w:rsid w:val="00D40761"/>
    <w:rsid w:val="00D4191C"/>
    <w:rsid w:val="00D41BCF"/>
    <w:rsid w:val="00D45C03"/>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05DF0"/>
    <w:rsid w:val="00E1084D"/>
    <w:rsid w:val="00E135B2"/>
    <w:rsid w:val="00E17112"/>
    <w:rsid w:val="00E24254"/>
    <w:rsid w:val="00E33DE2"/>
    <w:rsid w:val="00E40C5F"/>
    <w:rsid w:val="00E41620"/>
    <w:rsid w:val="00E45DBB"/>
    <w:rsid w:val="00E5712C"/>
    <w:rsid w:val="00E77D4A"/>
    <w:rsid w:val="00E804A0"/>
    <w:rsid w:val="00E84C6E"/>
    <w:rsid w:val="00E945C7"/>
    <w:rsid w:val="00EA056A"/>
    <w:rsid w:val="00EA31EC"/>
    <w:rsid w:val="00EA4384"/>
    <w:rsid w:val="00EB0897"/>
    <w:rsid w:val="00EB6224"/>
    <w:rsid w:val="00ED2B68"/>
    <w:rsid w:val="00ED470B"/>
    <w:rsid w:val="00ED66FC"/>
    <w:rsid w:val="00ED6985"/>
    <w:rsid w:val="00EE6C48"/>
    <w:rsid w:val="00EF0E75"/>
    <w:rsid w:val="00EF1473"/>
    <w:rsid w:val="00EF38D6"/>
    <w:rsid w:val="00EF4827"/>
    <w:rsid w:val="00EF56EA"/>
    <w:rsid w:val="00F02727"/>
    <w:rsid w:val="00F03370"/>
    <w:rsid w:val="00F0541B"/>
    <w:rsid w:val="00F1560A"/>
    <w:rsid w:val="00F16F70"/>
    <w:rsid w:val="00F21F56"/>
    <w:rsid w:val="00F2545B"/>
    <w:rsid w:val="00F266C1"/>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87EA7"/>
    <w:rsid w:val="00F9093D"/>
    <w:rsid w:val="00F93BDE"/>
    <w:rsid w:val="00FA094A"/>
    <w:rsid w:val="00FA720C"/>
    <w:rsid w:val="00FB784C"/>
    <w:rsid w:val="00FC002A"/>
    <w:rsid w:val="00FC7D41"/>
    <w:rsid w:val="00FD0187"/>
    <w:rsid w:val="00FD7960"/>
    <w:rsid w:val="00FE06E3"/>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 w:type="character" w:styleId="Strong">
    <w:name w:val="Strong"/>
    <w:basedOn w:val="DefaultParagraphFont"/>
    <w:qFormat/>
    <w:rsid w:val="00165740"/>
    <w:rPr>
      <w:b/>
      <w:bCs/>
    </w:rPr>
  </w:style>
  <w:style w:type="paragraph" w:customStyle="1" w:styleId="selectable-text">
    <w:name w:val="selectable-text"/>
    <w:basedOn w:val="Normal"/>
    <w:rsid w:val="00C83EA5"/>
    <w:pPr>
      <w:suppressAutoHyphens w:val="0"/>
      <w:spacing w:before="100" w:beforeAutospacing="1" w:after="100" w:afterAutospacing="1"/>
      <w:jc w:val="left"/>
    </w:pPr>
    <w:rPr>
      <w:sz w:val="24"/>
      <w:szCs w:val="24"/>
      <w:lang w:val="en-US" w:eastAsia="en-US"/>
    </w:rPr>
  </w:style>
  <w:style w:type="character" w:customStyle="1" w:styleId="selectable-text1">
    <w:name w:val="selectable-text1"/>
    <w:basedOn w:val="DefaultParagraphFont"/>
    <w:rsid w:val="00C8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593709901">
      <w:bodyDiv w:val="1"/>
      <w:marLeft w:val="0"/>
      <w:marRight w:val="0"/>
      <w:marTop w:val="0"/>
      <w:marBottom w:val="0"/>
      <w:divBdr>
        <w:top w:val="none" w:sz="0" w:space="0" w:color="auto"/>
        <w:left w:val="none" w:sz="0" w:space="0" w:color="auto"/>
        <w:bottom w:val="none" w:sz="0" w:space="0" w:color="auto"/>
        <w:right w:val="none" w:sz="0" w:space="0" w:color="auto"/>
      </w:divBdr>
      <w:divsChild>
        <w:div w:id="2019848838">
          <w:marLeft w:val="0"/>
          <w:marRight w:val="0"/>
          <w:marTop w:val="0"/>
          <w:marBottom w:val="0"/>
          <w:divBdr>
            <w:top w:val="none" w:sz="0" w:space="0" w:color="auto"/>
            <w:left w:val="none" w:sz="0" w:space="0" w:color="auto"/>
            <w:bottom w:val="none" w:sz="0" w:space="0" w:color="auto"/>
            <w:right w:val="none" w:sz="0" w:space="0" w:color="auto"/>
          </w:divBdr>
          <w:divsChild>
            <w:div w:id="16331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 w:id="1791631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package" Target="embeddings/Microsoft_Excel_Worksheet.xls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761</Words>
  <Characters>3999</Characters>
  <Application>Microsoft Office Word</Application>
  <DocSecurity>0</DocSecurity>
  <Lines>168</Lines>
  <Paragraphs>51</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4779</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eslam fathy</cp:lastModifiedBy>
  <cp:revision>3</cp:revision>
  <cp:lastPrinted>2024-06-22T15:39:00Z</cp:lastPrinted>
  <dcterms:created xsi:type="dcterms:W3CDTF">2024-06-22T18:48:00Z</dcterms:created>
  <dcterms:modified xsi:type="dcterms:W3CDTF">2024-06-22T19:01:00Z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GrammarlyDocumentId">
    <vt:lpwstr>c895c8c53a45fc894bebf019b2ffa86b11cf4001ec85f7ac02e3e492c366c593</vt:lpwstr>
  </property>
</Properties>
</file>